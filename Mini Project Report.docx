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A9984" w14:textId="77777777" w:rsidR="00AC7E8E" w:rsidRDefault="00000000">
      <w:pPr>
        <w:spacing w:before="120" w:after="120" w:line="360" w:lineRule="auto"/>
        <w:ind w:left="216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Mini Project Report on</w:t>
      </w:r>
    </w:p>
    <w:p w14:paraId="74D04507" w14:textId="77777777" w:rsidR="00AC7E8E" w:rsidRDefault="00000000">
      <w:pPr>
        <w:spacing w:before="120" w:after="120" w:line="360"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F512505" wp14:editId="0705EF63">
            <wp:simplePos x="0" y="0"/>
            <wp:positionH relativeFrom="column">
              <wp:posOffset>-195578</wp:posOffset>
            </wp:positionH>
            <wp:positionV relativeFrom="paragraph">
              <wp:posOffset>19050</wp:posOffset>
            </wp:positionV>
            <wp:extent cx="5871845" cy="101600"/>
            <wp:effectExtent l="0" t="0" r="0" b="0"/>
            <wp:wrapNone/>
            <wp:docPr id="1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43B0701D" w14:textId="77777777" w:rsidR="000357A1" w:rsidRPr="000357A1" w:rsidRDefault="000357A1" w:rsidP="000357A1">
      <w:pPr>
        <w:spacing w:before="120" w:after="120" w:line="360" w:lineRule="auto"/>
        <w:jc w:val="center"/>
        <w:rPr>
          <w:rFonts w:ascii="Times New Roman" w:eastAsia="Times New Roman" w:hAnsi="Times New Roman" w:cs="Times New Roman"/>
          <w:b/>
          <w:sz w:val="32"/>
          <w:szCs w:val="32"/>
          <w:lang w:val="en-US"/>
        </w:rPr>
      </w:pPr>
      <w:r w:rsidRPr="000357A1">
        <w:rPr>
          <w:rFonts w:ascii="Times New Roman" w:eastAsia="Times New Roman" w:hAnsi="Times New Roman" w:cs="Times New Roman"/>
          <w:b/>
          <w:sz w:val="32"/>
          <w:szCs w:val="32"/>
          <w:lang w:val="en-US"/>
        </w:rPr>
        <w:t>FACE DETECTION USING DEEP LEARNING</w:t>
      </w:r>
    </w:p>
    <w:p w14:paraId="767B087C" w14:textId="77777777" w:rsidR="00AC7E8E" w:rsidRDefault="00000000">
      <w:pPr>
        <w:spacing w:before="120" w:after="120" w:line="360"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09BD5B48" wp14:editId="40639EBA">
            <wp:simplePos x="0" y="0"/>
            <wp:positionH relativeFrom="column">
              <wp:posOffset>-195578</wp:posOffset>
            </wp:positionH>
            <wp:positionV relativeFrom="paragraph">
              <wp:posOffset>41910</wp:posOffset>
            </wp:positionV>
            <wp:extent cx="5871845" cy="101600"/>
            <wp:effectExtent l="0" t="0" r="0" b="0"/>
            <wp:wrapNone/>
            <wp:docPr id="1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69016C2A" w14:textId="77777777" w:rsidR="00AC7E8E" w:rsidRDefault="00000000">
      <w:pPr>
        <w:spacing w:before="120"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 of the requirement for the award of the degree of</w:t>
      </w:r>
    </w:p>
    <w:p w14:paraId="769F6F7B" w14:textId="77777777" w:rsidR="00AC7E8E" w:rsidRDefault="00AC7E8E">
      <w:pPr>
        <w:spacing w:before="120" w:after="120" w:line="360" w:lineRule="auto"/>
        <w:jc w:val="center"/>
        <w:rPr>
          <w:rFonts w:ascii="Times New Roman" w:eastAsia="Times New Roman" w:hAnsi="Times New Roman" w:cs="Times New Roman"/>
          <w:b/>
          <w:sz w:val="24"/>
          <w:szCs w:val="24"/>
        </w:rPr>
      </w:pPr>
    </w:p>
    <w:p w14:paraId="5D84B4EC" w14:textId="77777777" w:rsidR="00AC7E8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BACHELOR OF TECHNOLOGY</w:t>
      </w:r>
    </w:p>
    <w:p w14:paraId="471DA9A9" w14:textId="77777777" w:rsidR="00AC7E8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w:t>
      </w:r>
    </w:p>
    <w:p w14:paraId="58028FC3" w14:textId="77777777" w:rsidR="00AC7E8E" w:rsidRDefault="00000000">
      <w:pPr>
        <w:spacing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COMPUTER SCIENCE &amp; ENGINEERING </w:t>
      </w:r>
    </w:p>
    <w:p w14:paraId="7551FDBC" w14:textId="77777777" w:rsidR="00AC7E8E" w:rsidRDefault="00000000">
      <w:pPr>
        <w:spacing w:line="360" w:lineRule="auto"/>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14:paraId="65800397" w14:textId="77777777" w:rsidR="00AC7E8E" w:rsidRDefault="00AC7E8E">
      <w:pPr>
        <w:spacing w:line="360" w:lineRule="auto"/>
        <w:rPr>
          <w:rFonts w:ascii="Times New Roman" w:eastAsia="Times New Roman" w:hAnsi="Times New Roman" w:cs="Times New Roman"/>
          <w:sz w:val="24"/>
          <w:szCs w:val="24"/>
        </w:rPr>
      </w:pPr>
    </w:p>
    <w:p w14:paraId="7B16A014" w14:textId="7B25012D" w:rsidR="00AC7E8E" w:rsidRDefault="00000000">
      <w:pPr>
        <w:tabs>
          <w:tab w:val="left" w:pos="5760"/>
        </w:tabs>
        <w:spacing w:line="360" w:lineRule="auto"/>
        <w:ind w:lef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Ishmit </w:t>
      </w:r>
      <w:r w:rsidR="007646E5">
        <w:rPr>
          <w:rFonts w:ascii="Times New Roman" w:eastAsia="Times New Roman" w:hAnsi="Times New Roman" w:cs="Times New Roman"/>
          <w:b/>
          <w:sz w:val="24"/>
          <w:szCs w:val="24"/>
        </w:rPr>
        <w:t>Singh</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2018847</w:t>
      </w:r>
    </w:p>
    <w:p w14:paraId="2E081282" w14:textId="77777777" w:rsidR="00AC7E8E" w:rsidRDefault="00AC7E8E">
      <w:pPr>
        <w:spacing w:line="360" w:lineRule="auto"/>
        <w:rPr>
          <w:rFonts w:ascii="Times New Roman" w:eastAsia="Times New Roman" w:hAnsi="Times New Roman" w:cs="Times New Roman"/>
          <w:b/>
          <w:i/>
          <w:sz w:val="24"/>
          <w:szCs w:val="24"/>
        </w:rPr>
      </w:pPr>
    </w:p>
    <w:p w14:paraId="06BAC6CB" w14:textId="77777777" w:rsidR="00AC7E8E" w:rsidRDefault="00000000">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46690AC0" w14:textId="1FA1A339" w:rsidR="00AC7E8E" w:rsidRDefault="00000000">
      <w:pPr>
        <w:spacing w:line="360" w:lineRule="auto"/>
        <w:ind w:left="288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 xml:space="preserve">Mr. Ankit </w:t>
      </w:r>
      <w:r w:rsidR="000357A1">
        <w:rPr>
          <w:rFonts w:ascii="Times New Roman" w:eastAsia="Times New Roman" w:hAnsi="Times New Roman" w:cs="Times New Roman"/>
          <w:b/>
          <w:sz w:val="28"/>
          <w:szCs w:val="28"/>
        </w:rPr>
        <w:t>Gupta</w:t>
      </w:r>
    </w:p>
    <w:p w14:paraId="46CE39A6" w14:textId="711A4482" w:rsidR="00AC7E8E" w:rsidRDefault="000357A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 Professor</w:t>
      </w:r>
    </w:p>
    <w:p w14:paraId="70865D3C" w14:textId="77777777" w:rsidR="00AC7E8E" w:rsidRDefault="00AC7E8E">
      <w:pPr>
        <w:spacing w:line="360" w:lineRule="auto"/>
        <w:jc w:val="center"/>
        <w:rPr>
          <w:rFonts w:ascii="Times New Roman" w:eastAsia="Times New Roman" w:hAnsi="Times New Roman" w:cs="Times New Roman"/>
          <w:b/>
          <w:sz w:val="24"/>
          <w:szCs w:val="24"/>
        </w:rPr>
      </w:pPr>
    </w:p>
    <w:p w14:paraId="6DB3AF05" w14:textId="77777777" w:rsidR="00AC7E8E" w:rsidRDefault="00AC7E8E">
      <w:pPr>
        <w:spacing w:line="360" w:lineRule="auto"/>
        <w:jc w:val="center"/>
        <w:rPr>
          <w:rFonts w:ascii="Times New Roman" w:eastAsia="Times New Roman" w:hAnsi="Times New Roman" w:cs="Times New Roman"/>
          <w:b/>
          <w:sz w:val="24"/>
          <w:szCs w:val="24"/>
        </w:rPr>
      </w:pPr>
    </w:p>
    <w:p w14:paraId="214E4622" w14:textId="77777777" w:rsidR="00AC7E8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rPr>
        <w:drawing>
          <wp:inline distT="0" distB="0" distL="0" distR="0" wp14:anchorId="48CD254A" wp14:editId="011C76A2">
            <wp:extent cx="1219370" cy="1162212"/>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52E54ECE" w14:textId="77777777" w:rsidR="00AC7E8E" w:rsidRDefault="00AC7E8E">
      <w:pPr>
        <w:spacing w:line="360" w:lineRule="auto"/>
        <w:jc w:val="center"/>
        <w:rPr>
          <w:rFonts w:ascii="Times New Roman" w:eastAsia="Times New Roman" w:hAnsi="Times New Roman" w:cs="Times New Roman"/>
          <w:b/>
          <w:sz w:val="24"/>
          <w:szCs w:val="24"/>
        </w:rPr>
      </w:pPr>
    </w:p>
    <w:p w14:paraId="420D277A" w14:textId="77777777" w:rsidR="00AC7E8E" w:rsidRDefault="00AC7E8E">
      <w:pPr>
        <w:spacing w:line="360" w:lineRule="auto"/>
        <w:jc w:val="center"/>
        <w:rPr>
          <w:rFonts w:ascii="Times New Roman" w:eastAsia="Times New Roman" w:hAnsi="Times New Roman" w:cs="Times New Roman"/>
          <w:b/>
          <w:sz w:val="24"/>
          <w:szCs w:val="24"/>
        </w:rPr>
      </w:pPr>
    </w:p>
    <w:p w14:paraId="0DB049B7" w14:textId="77777777" w:rsidR="00AC7E8E"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3F08B584" w14:textId="77777777" w:rsidR="00AC7E8E"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Graphic Era (Deemed to be University)</w:t>
      </w:r>
    </w:p>
    <w:p w14:paraId="4C286018" w14:textId="77777777" w:rsidR="00AC7E8E"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Dehradun, Uttarakhand</w:t>
      </w:r>
    </w:p>
    <w:p w14:paraId="5ABB7A44" w14:textId="36E673E5" w:rsidR="00AC7E8E" w:rsidRDefault="00000000" w:rsidP="00101BB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w:t>
      </w:r>
      <w:r w:rsidR="00CB5ADC">
        <w:rPr>
          <w:rFonts w:ascii="Times New Roman" w:eastAsia="Times New Roman" w:hAnsi="Times New Roman" w:cs="Times New Roman"/>
          <w:b/>
          <w:sz w:val="32"/>
          <w:szCs w:val="32"/>
        </w:rPr>
        <w:t>uly</w:t>
      </w:r>
      <w:r>
        <w:rPr>
          <w:rFonts w:ascii="Times New Roman" w:eastAsia="Times New Roman" w:hAnsi="Times New Roman" w:cs="Times New Roman"/>
          <w:b/>
          <w:sz w:val="32"/>
          <w:szCs w:val="32"/>
        </w:rPr>
        <w:t xml:space="preserve"> 2023</w:t>
      </w:r>
      <w:r>
        <w:br w:type="page"/>
      </w:r>
    </w:p>
    <w:p w14:paraId="654E5A24" w14:textId="77777777" w:rsidR="00AC7E8E" w:rsidRDefault="00AC7E8E">
      <w:pPr>
        <w:spacing w:line="360" w:lineRule="auto"/>
        <w:jc w:val="center"/>
        <w:rPr>
          <w:rFonts w:ascii="Times New Roman" w:eastAsia="Times New Roman" w:hAnsi="Times New Roman" w:cs="Times New Roman"/>
          <w:b/>
          <w:sz w:val="32"/>
          <w:szCs w:val="32"/>
        </w:rPr>
      </w:pPr>
    </w:p>
    <w:p w14:paraId="09E5164F" w14:textId="77777777" w:rsidR="00AC7E8E" w:rsidRDefault="00AC7E8E">
      <w:pPr>
        <w:spacing w:line="360" w:lineRule="auto"/>
        <w:rPr>
          <w:rFonts w:ascii="Times New Roman" w:eastAsia="Times New Roman" w:hAnsi="Times New Roman" w:cs="Times New Roman"/>
          <w:b/>
          <w:sz w:val="32"/>
          <w:szCs w:val="32"/>
        </w:rPr>
      </w:pPr>
    </w:p>
    <w:p w14:paraId="34959883" w14:textId="77777777" w:rsidR="00AC7E8E" w:rsidRDefault="0000000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3BFFC3CC" wp14:editId="5E07439F">
                <wp:extent cx="327660" cy="327660"/>
                <wp:effectExtent l="0" t="0" r="0" b="0"/>
                <wp:docPr id="13" name="Rectangle 13"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32F0708A" w14:textId="77777777" w:rsidR="00AC7E8E" w:rsidRDefault="00AC7E8E">
                            <w:pPr>
                              <w:textDirection w:val="btLr"/>
                            </w:pPr>
                          </w:p>
                        </w:txbxContent>
                      </wps:txbx>
                      <wps:bodyPr spcFirstLastPara="1" wrap="square" lIns="91425" tIns="91425" rIns="91425" bIns="91425" anchor="ctr" anchorCtr="0">
                        <a:noAutofit/>
                      </wps:bodyPr>
                    </wps:wsp>
                  </a:graphicData>
                </a:graphic>
              </wp:inline>
            </w:drawing>
          </mc:Choice>
          <mc:Fallback>
            <w:pict>
              <v:rect w14:anchorId="3BFFC3CC" id="Rectangle 13"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32F0708A" w14:textId="77777777" w:rsidR="00AC7E8E" w:rsidRDefault="00AC7E8E">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57BA2040" wp14:editId="1A7409E6">
            <wp:extent cx="3452071" cy="1048891"/>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6A089BD3" w14:textId="77777777" w:rsidR="00AC7E8E"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674EDD5E" w14:textId="77777777" w:rsidR="00AC7E8E"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78F58AE" w14:textId="77777777" w:rsidR="00AC7E8E" w:rsidRDefault="00AC7E8E">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3149FCE1" w14:textId="77777777" w:rsidR="00AC7E8E" w:rsidRDefault="00AC7E8E">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7E770C44" w14:textId="1DE4B240" w:rsidR="00AC7E8E"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783A94">
        <w:rPr>
          <w:rFonts w:ascii="Times New Roman" w:eastAsia="Times New Roman" w:hAnsi="Times New Roman" w:cs="Times New Roman"/>
          <w:b/>
          <w:sz w:val="24"/>
          <w:szCs w:val="24"/>
        </w:rPr>
        <w:t>Face Detection using Deep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783A94">
        <w:rPr>
          <w:rFonts w:ascii="Times New Roman" w:eastAsia="Times New Roman" w:hAnsi="Times New Roman" w:cs="Times New Roman"/>
          <w:b/>
          <w:sz w:val="24"/>
          <w:szCs w:val="24"/>
        </w:rPr>
        <w:t>Mr. Ankit Gupta</w:t>
      </w:r>
      <w:r>
        <w:rPr>
          <w:rFonts w:ascii="Times New Roman" w:eastAsia="Times New Roman" w:hAnsi="Times New Roman" w:cs="Times New Roman"/>
          <w:b/>
          <w:sz w:val="24"/>
          <w:szCs w:val="24"/>
        </w:rPr>
        <w:t xml:space="preserve">, </w:t>
      </w:r>
      <w:r w:rsidR="00783A94">
        <w:rPr>
          <w:rFonts w:ascii="Times New Roman" w:eastAsia="Times New Roman" w:hAnsi="Times New Roman" w:cs="Times New Roman"/>
          <w:b/>
          <w:sz w:val="24"/>
          <w:szCs w:val="24"/>
        </w:rPr>
        <w:t>Associate Professor</w:t>
      </w:r>
      <w:r>
        <w:rPr>
          <w:rFonts w:ascii="Times New Roman" w:eastAsia="Times New Roman" w:hAnsi="Times New Roman" w:cs="Times New Roman"/>
          <w:sz w:val="24"/>
          <w:szCs w:val="24"/>
        </w:rPr>
        <w:t>, Department of Computer Science and Engineering, Graphic Era (Deemed to be University), Dehradun.</w:t>
      </w:r>
    </w:p>
    <w:p w14:paraId="381E8650" w14:textId="77777777" w:rsidR="00AC7E8E" w:rsidRDefault="00AC7E8E">
      <w:pPr>
        <w:spacing w:line="360" w:lineRule="auto"/>
        <w:jc w:val="both"/>
        <w:rPr>
          <w:rFonts w:ascii="Times New Roman" w:eastAsia="Times New Roman" w:hAnsi="Times New Roman" w:cs="Times New Roman"/>
          <w:sz w:val="24"/>
          <w:szCs w:val="24"/>
        </w:rPr>
      </w:pPr>
    </w:p>
    <w:p w14:paraId="06137D6A"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4BEF086" w14:textId="68C14C66" w:rsidR="00AC7E8E" w:rsidRDefault="007646E5">
      <w:pPr>
        <w:spacing w:line="360" w:lineRule="auto"/>
        <w:ind w:left="720" w:firstLine="720"/>
        <w:jc w:val="both"/>
        <w:rPr>
          <w:rFonts w:ascii="Times New Roman" w:eastAsia="Times New Roman" w:hAnsi="Times New Roman" w:cs="Times New Roman"/>
          <w:sz w:val="24"/>
          <w:szCs w:val="24"/>
        </w:rPr>
      </w:pPr>
      <w:r w:rsidRPr="007646E5">
        <w:rPr>
          <w:rFonts w:ascii="Times New Roman" w:eastAsia="Times New Roman" w:hAnsi="Times New Roman" w:cs="Times New Roman"/>
          <w:b/>
          <w:noProof/>
          <w:color w:val="E7E6E6"/>
          <w:sz w:val="24"/>
          <w:szCs w:val="24"/>
        </w:rPr>
        <w:drawing>
          <wp:anchor distT="0" distB="0" distL="114300" distR="114300" simplePos="0" relativeHeight="251664384" behindDoc="0" locked="0" layoutInCell="1" allowOverlap="1" wp14:anchorId="541CBF07" wp14:editId="091A66E5">
            <wp:simplePos x="0" y="0"/>
            <wp:positionH relativeFrom="column">
              <wp:posOffset>4135755</wp:posOffset>
            </wp:positionH>
            <wp:positionV relativeFrom="paragraph">
              <wp:posOffset>120015</wp:posOffset>
            </wp:positionV>
            <wp:extent cx="971550" cy="522605"/>
            <wp:effectExtent l="0" t="0" r="0" b="0"/>
            <wp:wrapSquare wrapText="bothSides"/>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155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1E142E" w14:textId="47998CF4" w:rsidR="00AC7E8E" w:rsidRDefault="00000000">
      <w:pPr>
        <w:spacing w:line="360" w:lineRule="auto"/>
        <w:ind w:left="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Ishmit Singh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2018847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8F8F7D6" w14:textId="2195CFB3" w:rsidR="00AC7E8E" w:rsidRDefault="00AC7E8E">
      <w:pPr>
        <w:spacing w:line="360" w:lineRule="auto"/>
        <w:jc w:val="both"/>
        <w:rPr>
          <w:rFonts w:ascii="Times New Roman" w:eastAsia="Times New Roman" w:hAnsi="Times New Roman" w:cs="Times New Roman"/>
          <w:sz w:val="24"/>
          <w:szCs w:val="24"/>
        </w:rPr>
      </w:pPr>
    </w:p>
    <w:p w14:paraId="12489F64" w14:textId="77777777" w:rsidR="00AC7E8E" w:rsidRDefault="00AC7E8E">
      <w:pPr>
        <w:pBdr>
          <w:bottom w:val="single" w:sz="12" w:space="1" w:color="000000"/>
        </w:pBdr>
        <w:spacing w:line="360" w:lineRule="auto"/>
        <w:jc w:val="center"/>
        <w:rPr>
          <w:rFonts w:ascii="Times New Roman" w:eastAsia="Times New Roman" w:hAnsi="Times New Roman" w:cs="Times New Roman"/>
          <w:b/>
          <w:sz w:val="36"/>
          <w:szCs w:val="36"/>
        </w:rPr>
      </w:pPr>
    </w:p>
    <w:p w14:paraId="07178038" w14:textId="77777777" w:rsidR="00AC7E8E" w:rsidRDefault="00AC7E8E">
      <w:pPr>
        <w:pBdr>
          <w:bottom w:val="single" w:sz="12" w:space="1" w:color="000000"/>
        </w:pBdr>
        <w:spacing w:line="360" w:lineRule="auto"/>
        <w:jc w:val="center"/>
        <w:rPr>
          <w:rFonts w:ascii="Times New Roman" w:eastAsia="Times New Roman" w:hAnsi="Times New Roman" w:cs="Times New Roman"/>
          <w:b/>
          <w:sz w:val="36"/>
          <w:szCs w:val="36"/>
        </w:rPr>
      </w:pPr>
    </w:p>
    <w:p w14:paraId="2B9EA35C" w14:textId="77777777" w:rsidR="00AC7E8E" w:rsidRDefault="00AC7E8E">
      <w:pPr>
        <w:pBdr>
          <w:bottom w:val="single" w:sz="12" w:space="1" w:color="000000"/>
        </w:pBdr>
        <w:spacing w:line="360" w:lineRule="auto"/>
        <w:jc w:val="center"/>
        <w:rPr>
          <w:rFonts w:ascii="Times New Roman" w:eastAsia="Times New Roman" w:hAnsi="Times New Roman" w:cs="Times New Roman"/>
          <w:b/>
          <w:sz w:val="36"/>
          <w:szCs w:val="36"/>
        </w:rPr>
      </w:pPr>
    </w:p>
    <w:p w14:paraId="7FEDD10B" w14:textId="77777777" w:rsidR="00AC7E8E" w:rsidRDefault="00AC7E8E">
      <w:pPr>
        <w:pBdr>
          <w:bottom w:val="single" w:sz="12" w:space="1" w:color="000000"/>
        </w:pBdr>
        <w:spacing w:line="360" w:lineRule="auto"/>
        <w:jc w:val="center"/>
        <w:rPr>
          <w:rFonts w:ascii="Times New Roman" w:eastAsia="Times New Roman" w:hAnsi="Times New Roman" w:cs="Times New Roman"/>
          <w:b/>
          <w:sz w:val="36"/>
          <w:szCs w:val="36"/>
        </w:rPr>
      </w:pPr>
    </w:p>
    <w:p w14:paraId="61797DEB" w14:textId="77777777" w:rsidR="00AC7E8E" w:rsidRDefault="00AC7E8E">
      <w:pPr>
        <w:pBdr>
          <w:bottom w:val="single" w:sz="12" w:space="1" w:color="000000"/>
        </w:pBdr>
        <w:spacing w:line="360" w:lineRule="auto"/>
        <w:jc w:val="center"/>
        <w:rPr>
          <w:rFonts w:ascii="Times New Roman" w:eastAsia="Times New Roman" w:hAnsi="Times New Roman" w:cs="Times New Roman"/>
          <w:b/>
          <w:sz w:val="36"/>
          <w:szCs w:val="36"/>
        </w:rPr>
      </w:pPr>
    </w:p>
    <w:p w14:paraId="0CE08202" w14:textId="77777777" w:rsidR="00AC7E8E" w:rsidRDefault="00AC7E8E">
      <w:pPr>
        <w:pBdr>
          <w:bottom w:val="single" w:sz="12" w:space="1" w:color="000000"/>
        </w:pBdr>
        <w:spacing w:line="360" w:lineRule="auto"/>
        <w:jc w:val="center"/>
        <w:rPr>
          <w:rFonts w:ascii="Times New Roman" w:eastAsia="Times New Roman" w:hAnsi="Times New Roman" w:cs="Times New Roman"/>
          <w:b/>
          <w:sz w:val="36"/>
          <w:szCs w:val="36"/>
        </w:rPr>
      </w:pPr>
    </w:p>
    <w:p w14:paraId="1BE82DD7" w14:textId="77777777" w:rsidR="00AC7E8E" w:rsidRDefault="00AC7E8E">
      <w:pPr>
        <w:pBdr>
          <w:bottom w:val="single" w:sz="12" w:space="1" w:color="000000"/>
        </w:pBdr>
        <w:spacing w:line="360" w:lineRule="auto"/>
        <w:jc w:val="center"/>
        <w:rPr>
          <w:rFonts w:ascii="Times New Roman" w:eastAsia="Times New Roman" w:hAnsi="Times New Roman" w:cs="Times New Roman"/>
          <w:b/>
          <w:sz w:val="36"/>
          <w:szCs w:val="36"/>
        </w:rPr>
      </w:pPr>
    </w:p>
    <w:p w14:paraId="353363E7" w14:textId="77777777" w:rsidR="00AC7E8E" w:rsidRDefault="00AC7E8E">
      <w:pPr>
        <w:pBdr>
          <w:bottom w:val="single" w:sz="12" w:space="1" w:color="000000"/>
        </w:pBdr>
        <w:spacing w:line="360" w:lineRule="auto"/>
        <w:jc w:val="center"/>
        <w:rPr>
          <w:rFonts w:ascii="Times New Roman" w:eastAsia="Times New Roman" w:hAnsi="Times New Roman" w:cs="Times New Roman"/>
          <w:b/>
          <w:sz w:val="36"/>
          <w:szCs w:val="36"/>
        </w:rPr>
      </w:pPr>
    </w:p>
    <w:p w14:paraId="0F8C63BF" w14:textId="77777777" w:rsidR="00AC7E8E" w:rsidRDefault="00AC7E8E">
      <w:pPr>
        <w:pBdr>
          <w:bottom w:val="single" w:sz="12" w:space="1" w:color="000000"/>
        </w:pBdr>
        <w:spacing w:line="360" w:lineRule="auto"/>
        <w:jc w:val="center"/>
        <w:rPr>
          <w:rFonts w:ascii="Times New Roman" w:eastAsia="Times New Roman" w:hAnsi="Times New Roman" w:cs="Times New Roman"/>
          <w:b/>
          <w:sz w:val="36"/>
          <w:szCs w:val="36"/>
        </w:rPr>
      </w:pPr>
    </w:p>
    <w:p w14:paraId="17DB4D29" w14:textId="77777777" w:rsidR="00AC7E8E" w:rsidRDefault="00000000">
      <w:pPr>
        <w:pBdr>
          <w:bottom w:val="single" w:sz="12" w:space="1" w:color="000000"/>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532BEF44" w14:textId="77777777" w:rsidR="00AC7E8E" w:rsidRDefault="00AC7E8E">
      <w:pPr>
        <w:spacing w:line="360" w:lineRule="auto"/>
        <w:jc w:val="center"/>
        <w:rPr>
          <w:rFonts w:ascii="Times New Roman" w:eastAsia="Times New Roman" w:hAnsi="Times New Roman" w:cs="Times New Roman"/>
          <w:b/>
        </w:rPr>
      </w:pPr>
    </w:p>
    <w:tbl>
      <w:tblPr>
        <w:tblStyle w:val="a0"/>
        <w:tblW w:w="7126" w:type="dxa"/>
        <w:jc w:val="center"/>
        <w:tblBorders>
          <w:top w:val="nil"/>
          <w:left w:val="nil"/>
          <w:bottom w:val="nil"/>
          <w:right w:val="nil"/>
          <w:insideH w:val="nil"/>
          <w:insideV w:val="nil"/>
        </w:tblBorders>
        <w:tblLayout w:type="fixed"/>
        <w:tblLook w:val="0400" w:firstRow="0" w:lastRow="0" w:firstColumn="0" w:lastColumn="0" w:noHBand="0" w:noVBand="1"/>
      </w:tblPr>
      <w:tblGrid>
        <w:gridCol w:w="1579"/>
        <w:gridCol w:w="4301"/>
        <w:gridCol w:w="1246"/>
      </w:tblGrid>
      <w:tr w:rsidR="00AC7E8E" w14:paraId="40672290" w14:textId="77777777" w:rsidTr="00CB5ADC">
        <w:trPr>
          <w:trHeight w:val="467"/>
          <w:jc w:val="center"/>
        </w:trPr>
        <w:tc>
          <w:tcPr>
            <w:tcW w:w="1579" w:type="dxa"/>
          </w:tcPr>
          <w:p w14:paraId="5786E795" w14:textId="77777777" w:rsidR="00AC7E8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301" w:type="dxa"/>
          </w:tcPr>
          <w:p w14:paraId="6D6F1DD6" w14:textId="77777777" w:rsidR="00AC7E8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46" w:type="dxa"/>
          </w:tcPr>
          <w:p w14:paraId="5AD88B5C" w14:textId="77777777" w:rsidR="00AC7E8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AC7E8E" w14:paraId="7FB399DF" w14:textId="77777777" w:rsidTr="00CB5ADC">
        <w:trPr>
          <w:trHeight w:val="450"/>
          <w:jc w:val="center"/>
        </w:trPr>
        <w:tc>
          <w:tcPr>
            <w:tcW w:w="1579" w:type="dxa"/>
          </w:tcPr>
          <w:p w14:paraId="4FA5B57E" w14:textId="77777777" w:rsidR="00AC7E8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301" w:type="dxa"/>
          </w:tcPr>
          <w:p w14:paraId="2330920B" w14:textId="77777777" w:rsidR="00AC7E8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46" w:type="dxa"/>
          </w:tcPr>
          <w:p w14:paraId="195F7FB9" w14:textId="1EDC6DBD" w:rsidR="00AC7E8E" w:rsidRDefault="00101BB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AC7E8E" w14:paraId="381B4389" w14:textId="77777777" w:rsidTr="00CB5ADC">
        <w:trPr>
          <w:trHeight w:val="450"/>
          <w:jc w:val="center"/>
        </w:trPr>
        <w:tc>
          <w:tcPr>
            <w:tcW w:w="1579" w:type="dxa"/>
          </w:tcPr>
          <w:p w14:paraId="2822ECA9" w14:textId="77777777" w:rsidR="00AC7E8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301" w:type="dxa"/>
          </w:tcPr>
          <w:p w14:paraId="5EDDD18E" w14:textId="77777777" w:rsidR="00AC7E8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46" w:type="dxa"/>
          </w:tcPr>
          <w:p w14:paraId="7EBD1D55" w14:textId="5E2DA7EF" w:rsidR="00AC7E8E" w:rsidRDefault="00101BB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AC7E8E" w14:paraId="4EDAAE80" w14:textId="77777777" w:rsidTr="00CB5ADC">
        <w:trPr>
          <w:trHeight w:val="450"/>
          <w:jc w:val="center"/>
        </w:trPr>
        <w:tc>
          <w:tcPr>
            <w:tcW w:w="1579" w:type="dxa"/>
          </w:tcPr>
          <w:p w14:paraId="08FAA9C7" w14:textId="77777777" w:rsidR="00AC7E8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301" w:type="dxa"/>
          </w:tcPr>
          <w:p w14:paraId="134FE3F4" w14:textId="77777777" w:rsidR="00AC7E8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46" w:type="dxa"/>
          </w:tcPr>
          <w:p w14:paraId="7AE8C501" w14:textId="09D576EE" w:rsidR="00AC7E8E" w:rsidRDefault="00101BB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AC7E8E" w14:paraId="37F257D6" w14:textId="77777777" w:rsidTr="00CB5ADC">
        <w:trPr>
          <w:trHeight w:val="467"/>
          <w:jc w:val="center"/>
        </w:trPr>
        <w:tc>
          <w:tcPr>
            <w:tcW w:w="1579" w:type="dxa"/>
          </w:tcPr>
          <w:p w14:paraId="36653726" w14:textId="77777777" w:rsidR="00AC7E8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301" w:type="dxa"/>
          </w:tcPr>
          <w:p w14:paraId="64016DB1" w14:textId="77777777" w:rsidR="00AC7E8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46" w:type="dxa"/>
          </w:tcPr>
          <w:p w14:paraId="25DA04AE" w14:textId="2DF096BA" w:rsidR="00AC7E8E" w:rsidRDefault="00101BB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AC7E8E" w14:paraId="031A4AEE" w14:textId="77777777" w:rsidTr="00CB5ADC">
        <w:trPr>
          <w:trHeight w:val="467"/>
          <w:jc w:val="center"/>
        </w:trPr>
        <w:tc>
          <w:tcPr>
            <w:tcW w:w="1579" w:type="dxa"/>
          </w:tcPr>
          <w:p w14:paraId="6720714D" w14:textId="77777777" w:rsidR="00AC7E8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301" w:type="dxa"/>
          </w:tcPr>
          <w:p w14:paraId="62A77887" w14:textId="77777777" w:rsidR="00AC7E8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46" w:type="dxa"/>
          </w:tcPr>
          <w:p w14:paraId="4DC7BFEA" w14:textId="1EE7A9FC" w:rsidR="00AC7E8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101BB4">
              <w:rPr>
                <w:rFonts w:ascii="Times New Roman" w:eastAsia="Times New Roman" w:hAnsi="Times New Roman" w:cs="Times New Roman"/>
                <w:b/>
                <w:sz w:val="24"/>
                <w:szCs w:val="24"/>
              </w:rPr>
              <w:t>0</w:t>
            </w:r>
          </w:p>
        </w:tc>
      </w:tr>
      <w:tr w:rsidR="00AC7E8E" w14:paraId="3EB1D4C4" w14:textId="77777777" w:rsidTr="00CB5ADC">
        <w:trPr>
          <w:trHeight w:val="450"/>
          <w:jc w:val="center"/>
        </w:trPr>
        <w:tc>
          <w:tcPr>
            <w:tcW w:w="1579" w:type="dxa"/>
          </w:tcPr>
          <w:p w14:paraId="22B9348D" w14:textId="77777777" w:rsidR="00AC7E8E" w:rsidRDefault="00AC7E8E">
            <w:pPr>
              <w:spacing w:line="360" w:lineRule="auto"/>
              <w:jc w:val="center"/>
              <w:rPr>
                <w:rFonts w:ascii="Times New Roman" w:eastAsia="Times New Roman" w:hAnsi="Times New Roman" w:cs="Times New Roman"/>
                <w:sz w:val="24"/>
                <w:szCs w:val="24"/>
              </w:rPr>
            </w:pPr>
          </w:p>
        </w:tc>
        <w:tc>
          <w:tcPr>
            <w:tcW w:w="4301" w:type="dxa"/>
          </w:tcPr>
          <w:p w14:paraId="3621BF85" w14:textId="77777777" w:rsidR="00AC7E8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46" w:type="dxa"/>
          </w:tcPr>
          <w:p w14:paraId="47BD27EF" w14:textId="5C739DD4" w:rsidR="00AC7E8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101BB4">
              <w:rPr>
                <w:rFonts w:ascii="Times New Roman" w:eastAsia="Times New Roman" w:hAnsi="Times New Roman" w:cs="Times New Roman"/>
                <w:b/>
                <w:sz w:val="24"/>
                <w:szCs w:val="24"/>
              </w:rPr>
              <w:t>2</w:t>
            </w:r>
          </w:p>
        </w:tc>
      </w:tr>
    </w:tbl>
    <w:p w14:paraId="473C2DFB" w14:textId="77777777" w:rsidR="00AC7E8E" w:rsidRDefault="00AC7E8E">
      <w:pPr>
        <w:spacing w:line="360" w:lineRule="auto"/>
        <w:jc w:val="center"/>
        <w:rPr>
          <w:rFonts w:ascii="Times New Roman" w:eastAsia="Times New Roman" w:hAnsi="Times New Roman" w:cs="Times New Roman"/>
          <w:b/>
        </w:rPr>
      </w:pPr>
    </w:p>
    <w:p w14:paraId="6ABCDAA9" w14:textId="77777777" w:rsidR="00AC7E8E" w:rsidRDefault="00AC7E8E">
      <w:pPr>
        <w:spacing w:line="360" w:lineRule="auto"/>
        <w:jc w:val="center"/>
        <w:rPr>
          <w:rFonts w:ascii="Times New Roman" w:eastAsia="Times New Roman" w:hAnsi="Times New Roman" w:cs="Times New Roman"/>
          <w:sz w:val="32"/>
          <w:szCs w:val="32"/>
        </w:rPr>
      </w:pPr>
    </w:p>
    <w:p w14:paraId="6A1D757C" w14:textId="77777777" w:rsidR="00AC7E8E" w:rsidRDefault="00AC7E8E">
      <w:pPr>
        <w:spacing w:line="360" w:lineRule="auto"/>
        <w:jc w:val="center"/>
        <w:rPr>
          <w:rFonts w:ascii="Times New Roman" w:eastAsia="Times New Roman" w:hAnsi="Times New Roman" w:cs="Times New Roman"/>
          <w:sz w:val="32"/>
          <w:szCs w:val="32"/>
        </w:rPr>
      </w:pPr>
    </w:p>
    <w:p w14:paraId="07310C10" w14:textId="77777777" w:rsidR="00AC7E8E" w:rsidRDefault="00AC7E8E">
      <w:pPr>
        <w:spacing w:line="360" w:lineRule="auto"/>
        <w:jc w:val="center"/>
        <w:rPr>
          <w:rFonts w:ascii="Times New Roman" w:eastAsia="Times New Roman" w:hAnsi="Times New Roman" w:cs="Times New Roman"/>
          <w:sz w:val="32"/>
          <w:szCs w:val="32"/>
        </w:rPr>
      </w:pPr>
    </w:p>
    <w:p w14:paraId="7FA87882" w14:textId="77777777" w:rsidR="00AC7E8E" w:rsidRDefault="00AC7E8E">
      <w:pPr>
        <w:spacing w:line="360" w:lineRule="auto"/>
        <w:jc w:val="center"/>
        <w:rPr>
          <w:rFonts w:ascii="Times New Roman" w:eastAsia="Times New Roman" w:hAnsi="Times New Roman" w:cs="Times New Roman"/>
          <w:sz w:val="32"/>
          <w:szCs w:val="32"/>
        </w:rPr>
      </w:pPr>
    </w:p>
    <w:p w14:paraId="7D2403FE" w14:textId="77777777" w:rsidR="00AC7E8E" w:rsidRDefault="00AC7E8E">
      <w:pPr>
        <w:spacing w:line="360" w:lineRule="auto"/>
        <w:jc w:val="center"/>
        <w:rPr>
          <w:rFonts w:ascii="Times New Roman" w:eastAsia="Times New Roman" w:hAnsi="Times New Roman" w:cs="Times New Roman"/>
          <w:sz w:val="32"/>
          <w:szCs w:val="32"/>
        </w:rPr>
      </w:pPr>
    </w:p>
    <w:p w14:paraId="69BA0F59" w14:textId="77777777" w:rsidR="00AC7E8E" w:rsidRDefault="00AC7E8E">
      <w:pPr>
        <w:spacing w:line="360" w:lineRule="auto"/>
        <w:jc w:val="center"/>
        <w:rPr>
          <w:rFonts w:ascii="Times New Roman" w:eastAsia="Times New Roman" w:hAnsi="Times New Roman" w:cs="Times New Roman"/>
          <w:sz w:val="32"/>
          <w:szCs w:val="32"/>
        </w:rPr>
      </w:pPr>
    </w:p>
    <w:p w14:paraId="21EBAEB6" w14:textId="77777777" w:rsidR="00AC7E8E" w:rsidRDefault="00AC7E8E">
      <w:pPr>
        <w:spacing w:line="360" w:lineRule="auto"/>
        <w:ind w:right="-20"/>
        <w:jc w:val="center"/>
        <w:rPr>
          <w:rFonts w:ascii="Times New Roman" w:eastAsia="Times New Roman" w:hAnsi="Times New Roman" w:cs="Times New Roman"/>
          <w:sz w:val="32"/>
          <w:szCs w:val="32"/>
        </w:rPr>
      </w:pPr>
    </w:p>
    <w:p w14:paraId="699A4CBD" w14:textId="77777777" w:rsidR="00AC7E8E" w:rsidRDefault="00AC7E8E">
      <w:pPr>
        <w:spacing w:line="360" w:lineRule="auto"/>
        <w:jc w:val="center"/>
        <w:rPr>
          <w:rFonts w:ascii="Times New Roman" w:eastAsia="Times New Roman" w:hAnsi="Times New Roman" w:cs="Times New Roman"/>
          <w:sz w:val="32"/>
          <w:szCs w:val="32"/>
        </w:rPr>
      </w:pPr>
    </w:p>
    <w:p w14:paraId="206E0AB0" w14:textId="6DB449EF" w:rsidR="00AC7E8E" w:rsidRDefault="00AC7E8E" w:rsidP="00101BB4">
      <w:pPr>
        <w:spacing w:line="360" w:lineRule="auto"/>
        <w:jc w:val="center"/>
        <w:rPr>
          <w:rFonts w:ascii="Times New Roman" w:eastAsia="Times New Roman" w:hAnsi="Times New Roman" w:cs="Times New Roman"/>
          <w:sz w:val="32"/>
          <w:szCs w:val="32"/>
        </w:rPr>
        <w:sectPr w:rsidR="00AC7E8E">
          <w:footerReference w:type="default" r:id="rId12"/>
          <w:pgSz w:w="11906" w:h="16838"/>
          <w:pgMar w:top="1440" w:right="1440" w:bottom="1440" w:left="1842" w:header="720" w:footer="720" w:gutter="0"/>
          <w:pgNumType w:start="1"/>
          <w:cols w:space="720"/>
        </w:sectPr>
      </w:pPr>
    </w:p>
    <w:p w14:paraId="389CC872" w14:textId="77777777" w:rsidR="00AC7E8E" w:rsidRDefault="00AC7E8E">
      <w:pPr>
        <w:spacing w:line="360" w:lineRule="auto"/>
        <w:jc w:val="both"/>
        <w:rPr>
          <w:rFonts w:ascii="Times New Roman" w:eastAsia="Times New Roman" w:hAnsi="Times New Roman" w:cs="Times New Roman"/>
          <w:b/>
          <w:sz w:val="32"/>
          <w:szCs w:val="32"/>
        </w:rPr>
      </w:pPr>
    </w:p>
    <w:p w14:paraId="71C29454" w14:textId="77777777" w:rsidR="00AC7E8E" w:rsidRDefault="0000000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w:t>
      </w:r>
    </w:p>
    <w:p w14:paraId="50C14F54" w14:textId="77777777" w:rsidR="00AC7E8E" w:rsidRDefault="00000000">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230D2A40" w14:textId="77777777" w:rsidR="00AC7E8E" w:rsidRDefault="00AC7E8E">
      <w:pPr>
        <w:spacing w:line="360" w:lineRule="auto"/>
        <w:jc w:val="center"/>
        <w:rPr>
          <w:rFonts w:ascii="Times New Roman" w:eastAsia="Times New Roman" w:hAnsi="Times New Roman" w:cs="Times New Roman"/>
          <w:b/>
          <w:sz w:val="28"/>
          <w:szCs w:val="28"/>
        </w:rPr>
      </w:pPr>
    </w:p>
    <w:p w14:paraId="4B1A9FD5" w14:textId="2EDFF4A2"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 time Human detection is based on a popular field of study which is known as Computer Vision[1]. In this chapter the various aspects of computer vision, meaning of keywords used throughout the report like detection, enumeration and </w:t>
      </w:r>
      <w:r w:rsidR="000357A1">
        <w:rPr>
          <w:rFonts w:ascii="Times New Roman" w:eastAsia="Times New Roman" w:hAnsi="Times New Roman" w:cs="Times New Roman"/>
          <w:sz w:val="24"/>
          <w:szCs w:val="24"/>
        </w:rPr>
        <w:t>a summary</w:t>
      </w:r>
      <w:r>
        <w:rPr>
          <w:rFonts w:ascii="Times New Roman" w:eastAsia="Times New Roman" w:hAnsi="Times New Roman" w:cs="Times New Roman"/>
          <w:sz w:val="24"/>
          <w:szCs w:val="24"/>
        </w:rPr>
        <w:t xml:space="preserve"> of the concept used for this project is laid down.</w:t>
      </w:r>
    </w:p>
    <w:p w14:paraId="57728C43" w14:textId="77777777" w:rsidR="00AC7E8E" w:rsidRDefault="00000000">
      <w:pPr>
        <w:numPr>
          <w:ilvl w:val="1"/>
          <w:numId w:val="4"/>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Vision</w:t>
      </w:r>
    </w:p>
    <w:p w14:paraId="607BD708" w14:textId="77777777" w:rsidR="00AC7E8E" w:rsidRDefault="00000000">
      <w:pPr>
        <w:spacing w:before="120" w:after="120"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Computer Vision[1] is an interdisciplinary scientific field that deals with how computers can gain high-level understanding from the use of images and videos. In it, computers are trained in such a way that they can learn how to derive meaningful information from digital images, videos and other sorts of visual inputs given by the user.[1]</w:t>
      </w:r>
    </w:p>
    <w:p w14:paraId="09F52EF1" w14:textId="77777777" w:rsidR="00AC7E8E"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AC7D71" wp14:editId="24553D6E">
            <wp:extent cx="5475600" cy="2425700"/>
            <wp:effectExtent l="0" t="0" r="0" b="0"/>
            <wp:docPr id="2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t="10622" b="10622"/>
                    <a:stretch>
                      <a:fillRect/>
                    </a:stretch>
                  </pic:blipFill>
                  <pic:spPr>
                    <a:xfrm>
                      <a:off x="0" y="0"/>
                      <a:ext cx="5475600" cy="2425700"/>
                    </a:xfrm>
                    <a:prstGeom prst="rect">
                      <a:avLst/>
                    </a:prstGeom>
                    <a:ln/>
                  </pic:spPr>
                </pic:pic>
              </a:graphicData>
            </a:graphic>
          </wp:inline>
        </w:drawing>
      </w:r>
    </w:p>
    <w:p w14:paraId="1E168FA5" w14:textId="77777777" w:rsidR="00AC7E8E" w:rsidRDefault="00000000">
      <w:pPr>
        <w:spacing w:after="240"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Different types of computer vision include image segmentation, object detection, facial recognition, edge detection, pattern detection, image classification, and feature matching.</w:t>
      </w:r>
    </w:p>
    <w:p w14:paraId="62917A57" w14:textId="34685050" w:rsidR="00AC7E8E" w:rsidRDefault="00000000">
      <w:pPr>
        <w:spacing w:after="240"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Computer Vision </w:t>
      </w:r>
      <w:proofErr w:type="gramStart"/>
      <w:r>
        <w:rPr>
          <w:rFonts w:ascii="Times New Roman" w:eastAsia="Times New Roman" w:hAnsi="Times New Roman" w:cs="Times New Roman"/>
          <w:color w:val="202124"/>
          <w:sz w:val="24"/>
          <w:szCs w:val="24"/>
          <w:highlight w:val="white"/>
        </w:rPr>
        <w:t>in itself is</w:t>
      </w:r>
      <w:proofErr w:type="gramEnd"/>
      <w:r>
        <w:rPr>
          <w:rFonts w:ascii="Times New Roman" w:eastAsia="Times New Roman" w:hAnsi="Times New Roman" w:cs="Times New Roman"/>
          <w:color w:val="202124"/>
          <w:sz w:val="24"/>
          <w:szCs w:val="24"/>
          <w:highlight w:val="white"/>
        </w:rPr>
        <w:t xml:space="preserve"> a big domain and can be divided into many subdomains like scene reconstruction, object detection, event detection, video tracking, object recognition, 3D pose estimation, learning, indexing, motion estimation, visual </w:t>
      </w:r>
      <w:r w:rsidR="000357A1">
        <w:rPr>
          <w:rFonts w:ascii="Times New Roman" w:eastAsia="Times New Roman" w:hAnsi="Times New Roman" w:cs="Times New Roman"/>
          <w:color w:val="202124"/>
          <w:sz w:val="24"/>
          <w:szCs w:val="24"/>
          <w:highlight w:val="white"/>
        </w:rPr>
        <w:t>serving</w:t>
      </w:r>
      <w:r>
        <w:rPr>
          <w:rFonts w:ascii="Times New Roman" w:eastAsia="Times New Roman" w:hAnsi="Times New Roman" w:cs="Times New Roman"/>
          <w:color w:val="202124"/>
          <w:sz w:val="24"/>
          <w:szCs w:val="24"/>
          <w:highlight w:val="white"/>
        </w:rPr>
        <w:t>, 3D scene modelling, and image restoration.[2]</w:t>
      </w:r>
    </w:p>
    <w:p w14:paraId="020F4DCD" w14:textId="38854ED6" w:rsidR="00AC7E8E" w:rsidRDefault="00000000">
      <w:pPr>
        <w:spacing w:after="240" w:line="360" w:lineRule="auto"/>
        <w:jc w:val="both"/>
        <w:rPr>
          <w:rFonts w:ascii="Times New Roman" w:eastAsia="Times New Roman" w:hAnsi="Times New Roman" w:cs="Times New Roman"/>
          <w:b/>
          <w:color w:val="202124"/>
          <w:sz w:val="32"/>
          <w:szCs w:val="32"/>
          <w:highlight w:val="white"/>
        </w:rPr>
      </w:pPr>
      <w:r>
        <w:rPr>
          <w:rFonts w:ascii="Times New Roman" w:eastAsia="Times New Roman" w:hAnsi="Times New Roman" w:cs="Times New Roman"/>
          <w:color w:val="202124"/>
          <w:sz w:val="24"/>
          <w:szCs w:val="24"/>
          <w:highlight w:val="white"/>
        </w:rPr>
        <w:tab/>
      </w:r>
      <w:r>
        <w:rPr>
          <w:rFonts w:ascii="Times New Roman" w:eastAsia="Times New Roman" w:hAnsi="Times New Roman" w:cs="Times New Roman"/>
          <w:color w:val="202124"/>
          <w:sz w:val="24"/>
          <w:szCs w:val="24"/>
          <w:highlight w:val="white"/>
        </w:rPr>
        <w:tab/>
      </w:r>
      <w:r>
        <w:rPr>
          <w:rFonts w:ascii="Times New Roman" w:eastAsia="Times New Roman" w:hAnsi="Times New Roman" w:cs="Times New Roman"/>
          <w:color w:val="202124"/>
          <w:sz w:val="24"/>
          <w:szCs w:val="24"/>
          <w:highlight w:val="white"/>
        </w:rPr>
        <w:tab/>
      </w:r>
      <w:r>
        <w:rPr>
          <w:rFonts w:ascii="Times New Roman" w:eastAsia="Times New Roman" w:hAnsi="Times New Roman" w:cs="Times New Roman"/>
          <w:color w:val="202124"/>
          <w:sz w:val="24"/>
          <w:szCs w:val="24"/>
          <w:highlight w:val="white"/>
        </w:rPr>
        <w:tab/>
      </w:r>
      <w:r>
        <w:rPr>
          <w:rFonts w:ascii="Times New Roman" w:eastAsia="Times New Roman" w:hAnsi="Times New Roman" w:cs="Times New Roman"/>
          <w:color w:val="202124"/>
          <w:sz w:val="24"/>
          <w:szCs w:val="24"/>
          <w:highlight w:val="white"/>
        </w:rPr>
        <w:tab/>
      </w:r>
      <w:r>
        <w:rPr>
          <w:rFonts w:ascii="Times New Roman" w:eastAsia="Times New Roman" w:hAnsi="Times New Roman" w:cs="Times New Roman"/>
          <w:color w:val="202124"/>
          <w:sz w:val="24"/>
          <w:szCs w:val="24"/>
          <w:highlight w:val="white"/>
        </w:rPr>
        <w:tab/>
      </w:r>
    </w:p>
    <w:p w14:paraId="20285E0F" w14:textId="77777777" w:rsidR="00AC7E8E" w:rsidRDefault="00AC7E8E">
      <w:pPr>
        <w:spacing w:after="240" w:line="360" w:lineRule="auto"/>
        <w:jc w:val="both"/>
        <w:rPr>
          <w:rFonts w:ascii="Times New Roman" w:eastAsia="Times New Roman" w:hAnsi="Times New Roman" w:cs="Times New Roman"/>
          <w:color w:val="202124"/>
          <w:sz w:val="24"/>
          <w:szCs w:val="24"/>
          <w:highlight w:val="white"/>
        </w:rPr>
      </w:pPr>
    </w:p>
    <w:p w14:paraId="47AD1BD9" w14:textId="77777777" w:rsidR="00AC7E8E" w:rsidRDefault="00AC7E8E">
      <w:pPr>
        <w:spacing w:after="240" w:line="360" w:lineRule="auto"/>
        <w:jc w:val="both"/>
        <w:rPr>
          <w:rFonts w:ascii="Times New Roman" w:eastAsia="Times New Roman" w:hAnsi="Times New Roman" w:cs="Times New Roman"/>
          <w:color w:val="202124"/>
          <w:sz w:val="24"/>
          <w:szCs w:val="24"/>
          <w:highlight w:val="white"/>
        </w:rPr>
      </w:pPr>
    </w:p>
    <w:p w14:paraId="57123FBA" w14:textId="77777777" w:rsidR="00AC7E8E" w:rsidRDefault="00000000">
      <w:pPr>
        <w:numPr>
          <w:ilvl w:val="1"/>
          <w:numId w:val="4"/>
        </w:numPr>
        <w:spacing w:before="120" w:after="120" w:line="360" w:lineRule="auto"/>
        <w:ind w:left="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Applications of Computer Vision</w:t>
      </w:r>
    </w:p>
    <w:p w14:paraId="7223B1FC" w14:textId="4966DB09" w:rsidR="00AC7E8E" w:rsidRDefault="00000000">
      <w:pPr>
        <w:spacing w:before="120" w:after="120" w:line="360" w:lineRule="auto"/>
        <w:ind w:left="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various applications[1] in all sorts of </w:t>
      </w:r>
      <w:r w:rsidR="00783A94">
        <w:rPr>
          <w:rFonts w:ascii="Times New Roman" w:eastAsia="Times New Roman" w:hAnsi="Times New Roman" w:cs="Times New Roman"/>
          <w:sz w:val="24"/>
          <w:szCs w:val="24"/>
        </w:rPr>
        <w:t>fields.</w:t>
      </w:r>
      <w:r>
        <w:rPr>
          <w:rFonts w:ascii="Times New Roman" w:eastAsia="Times New Roman" w:hAnsi="Times New Roman" w:cs="Times New Roman"/>
          <w:sz w:val="24"/>
          <w:szCs w:val="24"/>
        </w:rPr>
        <w:t xml:space="preserve"> </w:t>
      </w:r>
    </w:p>
    <w:p w14:paraId="5E701492" w14:textId="77777777" w:rsidR="00AC7E8E" w:rsidRDefault="00000000">
      <w:pPr>
        <w:numPr>
          <w:ilvl w:val="0"/>
          <w:numId w:val="2"/>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 Detection</w:t>
      </w:r>
    </w:p>
    <w:p w14:paraId="0CD200FB" w14:textId="77777777" w:rsidR="00AC7E8E"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 Reader</w:t>
      </w:r>
    </w:p>
    <w:p w14:paraId="6F7C4BC9" w14:textId="77777777" w:rsidR="00AC7E8E"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Intruder Detection</w:t>
      </w:r>
    </w:p>
    <w:p w14:paraId="0E745D7A" w14:textId="77777777" w:rsidR="00AC7E8E"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 and Character Reader</w:t>
      </w:r>
    </w:p>
    <w:p w14:paraId="2132C3C0" w14:textId="77777777" w:rsidR="00AC7E8E"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Robotics</w:t>
      </w:r>
    </w:p>
    <w:p w14:paraId="338C5998" w14:textId="77777777" w:rsidR="00AC7E8E"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Motion Analysis</w:t>
      </w:r>
    </w:p>
    <w:p w14:paraId="2A55E294" w14:textId="77777777" w:rsidR="00AC7E8E" w:rsidRDefault="00000000">
      <w:pPr>
        <w:numPr>
          <w:ilvl w:val="0"/>
          <w:numId w:val="2"/>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Image Restoration</w:t>
      </w:r>
    </w:p>
    <w:p w14:paraId="3BE210BF" w14:textId="77777777" w:rsidR="00AC7E8E"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from the vast topics that come under the topic of computer vision, I have used Object Detection[2]</w:t>
      </w:r>
    </w:p>
    <w:p w14:paraId="6AA94614" w14:textId="77777777" w:rsidR="00AC7E8E" w:rsidRDefault="00000000">
      <w:pPr>
        <w:numPr>
          <w:ilvl w:val="1"/>
          <w:numId w:val="4"/>
        </w:numPr>
        <w:spacing w:before="120" w:after="120" w:line="360" w:lineRule="auto"/>
        <w:ind w:left="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Detection and Enumeration in Computer Vision</w:t>
      </w:r>
    </w:p>
    <w:p w14:paraId="7AF24D2C" w14:textId="77777777" w:rsidR="00AC7E8E"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Detection is a technology related to computer vision and image processing that deals  with detection of semantic objects present in a digital input (like humans, </w:t>
      </w:r>
      <w:proofErr w:type="gramStart"/>
      <w:r>
        <w:rPr>
          <w:rFonts w:ascii="Times New Roman" w:eastAsia="Times New Roman" w:hAnsi="Times New Roman" w:cs="Times New Roman"/>
          <w:sz w:val="24"/>
          <w:szCs w:val="24"/>
        </w:rPr>
        <w:t>cars</w:t>
      </w:r>
      <w:proofErr w:type="gramEnd"/>
      <w:r>
        <w:rPr>
          <w:rFonts w:ascii="Times New Roman" w:eastAsia="Times New Roman" w:hAnsi="Times New Roman" w:cs="Times New Roman"/>
          <w:sz w:val="24"/>
          <w:szCs w:val="24"/>
        </w:rPr>
        <w:t xml:space="preserve"> or buildings)</w:t>
      </w:r>
    </w:p>
    <w:p w14:paraId="3C877E01" w14:textId="77777777" w:rsidR="00AC7E8E"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Computer Vision there are a lot of methods of detection with varying amounts of accuracy in them according to their advancement levels. The ones that were invented at a very early stage produce many false detection cases as compared to the advanced methods that are now available.</w:t>
      </w:r>
    </w:p>
    <w:p w14:paraId="34F9D14B" w14:textId="77777777" w:rsidR="00AC7E8E"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Enumeration is the process of making a complete ordered list of all the objects that have been detected </w:t>
      </w:r>
      <w:proofErr w:type="gramStart"/>
      <w:r>
        <w:rPr>
          <w:rFonts w:ascii="Times New Roman" w:eastAsia="Times New Roman" w:hAnsi="Times New Roman" w:cs="Times New Roman"/>
          <w:sz w:val="24"/>
          <w:szCs w:val="24"/>
        </w:rPr>
        <w:t>by the use of</w:t>
      </w:r>
      <w:proofErr w:type="gramEnd"/>
      <w:r>
        <w:rPr>
          <w:rFonts w:ascii="Times New Roman" w:eastAsia="Times New Roman" w:hAnsi="Times New Roman" w:cs="Times New Roman"/>
          <w:sz w:val="24"/>
          <w:szCs w:val="24"/>
        </w:rPr>
        <w:t xml:space="preserve"> a method. </w:t>
      </w:r>
    </w:p>
    <w:p w14:paraId="6EDEF76B" w14:textId="77777777" w:rsidR="00AC7E8E"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I have used the human as an entity which is being detected by my project and along with it, it is also enumerating all the humans that are being detected through the digital media like image, </w:t>
      </w:r>
      <w:proofErr w:type="gramStart"/>
      <w:r>
        <w:rPr>
          <w:rFonts w:ascii="Times New Roman" w:eastAsia="Times New Roman" w:hAnsi="Times New Roman" w:cs="Times New Roman"/>
          <w:sz w:val="24"/>
          <w:szCs w:val="24"/>
        </w:rPr>
        <w:t>video</w:t>
      </w:r>
      <w:proofErr w:type="gramEnd"/>
      <w:r>
        <w:rPr>
          <w:rFonts w:ascii="Times New Roman" w:eastAsia="Times New Roman" w:hAnsi="Times New Roman" w:cs="Times New Roman"/>
          <w:sz w:val="24"/>
          <w:szCs w:val="24"/>
        </w:rPr>
        <w:t xml:space="preserve"> and camera footage.</w:t>
      </w:r>
    </w:p>
    <w:p w14:paraId="36E118B3" w14:textId="122D5308" w:rsidR="00AC7E8E" w:rsidRDefault="00000000" w:rsidP="00101BB4">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D7232F" w14:textId="2B6DB4A4" w:rsidR="00101BB4" w:rsidRDefault="00101BB4" w:rsidP="00101BB4">
      <w:pPr>
        <w:spacing w:before="120" w:after="120" w:line="360" w:lineRule="auto"/>
        <w:jc w:val="both"/>
        <w:rPr>
          <w:rFonts w:ascii="Times New Roman" w:eastAsia="Times New Roman" w:hAnsi="Times New Roman" w:cs="Times New Roman"/>
          <w:sz w:val="24"/>
          <w:szCs w:val="24"/>
        </w:rPr>
      </w:pPr>
    </w:p>
    <w:p w14:paraId="2AB7C714" w14:textId="77777777" w:rsidR="00101BB4" w:rsidRPr="00101BB4" w:rsidRDefault="00101BB4" w:rsidP="00101BB4">
      <w:pPr>
        <w:spacing w:before="120" w:after="120" w:line="360" w:lineRule="auto"/>
        <w:jc w:val="both"/>
        <w:rPr>
          <w:rFonts w:ascii="Times New Roman" w:eastAsia="Times New Roman" w:hAnsi="Times New Roman" w:cs="Times New Roman"/>
          <w:sz w:val="24"/>
          <w:szCs w:val="24"/>
        </w:rPr>
      </w:pPr>
    </w:p>
    <w:p w14:paraId="747D6DB4" w14:textId="77777777" w:rsidR="00AC7E8E" w:rsidRDefault="00AC7E8E">
      <w:pPr>
        <w:spacing w:before="120" w:after="120" w:line="360" w:lineRule="auto"/>
        <w:ind w:left="375"/>
        <w:jc w:val="both"/>
        <w:rPr>
          <w:rFonts w:ascii="Times New Roman" w:eastAsia="Times New Roman" w:hAnsi="Times New Roman" w:cs="Times New Roman"/>
          <w:sz w:val="24"/>
          <w:szCs w:val="24"/>
        </w:rPr>
      </w:pPr>
    </w:p>
    <w:p w14:paraId="0AE69B10" w14:textId="77777777" w:rsidR="00AC7E8E" w:rsidRDefault="00AC7E8E">
      <w:pPr>
        <w:spacing w:after="240" w:line="360" w:lineRule="auto"/>
        <w:jc w:val="both"/>
        <w:rPr>
          <w:rFonts w:ascii="Times New Roman" w:eastAsia="Times New Roman" w:hAnsi="Times New Roman" w:cs="Times New Roman"/>
          <w:color w:val="202124"/>
          <w:sz w:val="24"/>
          <w:szCs w:val="24"/>
          <w:highlight w:val="white"/>
        </w:rPr>
      </w:pPr>
    </w:p>
    <w:p w14:paraId="4BD77447" w14:textId="77777777" w:rsidR="00AC7E8E" w:rsidRDefault="00AC7E8E">
      <w:pPr>
        <w:spacing w:after="240" w:line="360" w:lineRule="auto"/>
        <w:jc w:val="both"/>
        <w:rPr>
          <w:rFonts w:ascii="Times New Roman" w:eastAsia="Times New Roman" w:hAnsi="Times New Roman" w:cs="Times New Roman"/>
          <w:color w:val="202124"/>
          <w:sz w:val="24"/>
          <w:szCs w:val="24"/>
          <w:highlight w:val="white"/>
        </w:rPr>
      </w:pPr>
    </w:p>
    <w:p w14:paraId="23949BDD" w14:textId="4C6B94C4" w:rsidR="00AC7E8E" w:rsidRDefault="000357A1">
      <w:pPr>
        <w:numPr>
          <w:ilvl w:val="1"/>
          <w:numId w:val="4"/>
        </w:numPr>
        <w:spacing w:before="120" w:after="120" w:line="360" w:lineRule="auto"/>
        <w:ind w:left="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Face Detection</w:t>
      </w:r>
    </w:p>
    <w:p w14:paraId="172C3F7C" w14:textId="6AD989A4" w:rsidR="00AC7E8E" w:rsidRDefault="00000000">
      <w:pPr>
        <w:spacing w:after="240" w:line="360" w:lineRule="auto"/>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Finding every occurrence of a human</w:t>
      </w:r>
      <w:r w:rsidR="000357A1">
        <w:rPr>
          <w:rFonts w:ascii="Times New Roman" w:eastAsia="Times New Roman" w:hAnsi="Times New Roman" w:cs="Times New Roman"/>
          <w:color w:val="333333"/>
          <w:sz w:val="24"/>
          <w:szCs w:val="24"/>
          <w:shd w:val="clear" w:color="auto" w:fill="FCFCFC"/>
        </w:rPr>
        <w:t xml:space="preserve"> face</w:t>
      </w:r>
      <w:r>
        <w:rPr>
          <w:rFonts w:ascii="Times New Roman" w:eastAsia="Times New Roman" w:hAnsi="Times New Roman" w:cs="Times New Roman"/>
          <w:color w:val="333333"/>
          <w:sz w:val="24"/>
          <w:szCs w:val="24"/>
          <w:shd w:val="clear" w:color="auto" w:fill="FCFCFC"/>
        </w:rPr>
        <w:t xml:space="preserve"> in an image is the objective of </w:t>
      </w:r>
      <w:r w:rsidR="000357A1">
        <w:rPr>
          <w:rFonts w:ascii="Times New Roman" w:eastAsia="Times New Roman" w:hAnsi="Times New Roman" w:cs="Times New Roman"/>
          <w:color w:val="333333"/>
          <w:sz w:val="24"/>
          <w:szCs w:val="24"/>
          <w:shd w:val="clear" w:color="auto" w:fill="FCFCFC"/>
        </w:rPr>
        <w:t xml:space="preserve">face </w:t>
      </w:r>
      <w:r>
        <w:rPr>
          <w:rFonts w:ascii="Times New Roman" w:eastAsia="Times New Roman" w:hAnsi="Times New Roman" w:cs="Times New Roman"/>
          <w:color w:val="333333"/>
          <w:sz w:val="24"/>
          <w:szCs w:val="24"/>
          <w:shd w:val="clear" w:color="auto" w:fill="FCFCFC"/>
        </w:rPr>
        <w:t xml:space="preserve">detection, which is </w:t>
      </w:r>
      <w:proofErr w:type="gramStart"/>
      <w:r>
        <w:rPr>
          <w:rFonts w:ascii="Times New Roman" w:eastAsia="Times New Roman" w:hAnsi="Times New Roman" w:cs="Times New Roman"/>
          <w:color w:val="333333"/>
          <w:sz w:val="24"/>
          <w:szCs w:val="24"/>
          <w:shd w:val="clear" w:color="auto" w:fill="FCFCFC"/>
        </w:rPr>
        <w:t>most commonly completed</w:t>
      </w:r>
      <w:proofErr w:type="gramEnd"/>
      <w:r>
        <w:rPr>
          <w:rFonts w:ascii="Times New Roman" w:eastAsia="Times New Roman" w:hAnsi="Times New Roman" w:cs="Times New Roman"/>
          <w:color w:val="333333"/>
          <w:sz w:val="24"/>
          <w:szCs w:val="24"/>
          <w:shd w:val="clear" w:color="auto" w:fill="FCFCFC"/>
        </w:rPr>
        <w:t xml:space="preserve"> by scanning the entire image at all feasible scales and comparing a small region at each location with templates or patterns of individuals.</w:t>
      </w:r>
    </w:p>
    <w:p w14:paraId="178C357E" w14:textId="1FBF8143" w:rsidR="00AC7E8E" w:rsidRDefault="00000000">
      <w:pPr>
        <w:spacing w:after="240" w:line="360" w:lineRule="auto"/>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 xml:space="preserve">This allows us to utilize a variety of established ways to identify </w:t>
      </w:r>
      <w:r w:rsidR="000357A1">
        <w:rPr>
          <w:rFonts w:ascii="Times New Roman" w:eastAsia="Times New Roman" w:hAnsi="Times New Roman" w:cs="Times New Roman"/>
          <w:color w:val="333333"/>
          <w:sz w:val="24"/>
          <w:szCs w:val="24"/>
          <w:shd w:val="clear" w:color="auto" w:fill="FCFCFC"/>
        </w:rPr>
        <w:t>faces</w:t>
      </w:r>
      <w:r>
        <w:rPr>
          <w:rFonts w:ascii="Times New Roman" w:eastAsia="Times New Roman" w:hAnsi="Times New Roman" w:cs="Times New Roman"/>
          <w:color w:val="333333"/>
          <w:sz w:val="24"/>
          <w:szCs w:val="24"/>
          <w:shd w:val="clear" w:color="auto" w:fill="FCFCFC"/>
        </w:rPr>
        <w:t xml:space="preserve"> in any image or video and to gather information on things like accuracy, the number of </w:t>
      </w:r>
      <w:r w:rsidR="000357A1">
        <w:rPr>
          <w:rFonts w:ascii="Times New Roman" w:eastAsia="Times New Roman" w:hAnsi="Times New Roman" w:cs="Times New Roman"/>
          <w:color w:val="333333"/>
          <w:sz w:val="24"/>
          <w:szCs w:val="24"/>
          <w:shd w:val="clear" w:color="auto" w:fill="FCFCFC"/>
        </w:rPr>
        <w:t>faces</w:t>
      </w:r>
      <w:r>
        <w:rPr>
          <w:rFonts w:ascii="Times New Roman" w:eastAsia="Times New Roman" w:hAnsi="Times New Roman" w:cs="Times New Roman"/>
          <w:color w:val="333333"/>
          <w:sz w:val="24"/>
          <w:szCs w:val="24"/>
          <w:shd w:val="clear" w:color="auto" w:fill="FCFCFC"/>
        </w:rPr>
        <w:t xml:space="preserve"> detect</w:t>
      </w:r>
      <w:r w:rsidR="000357A1">
        <w:rPr>
          <w:rFonts w:ascii="Times New Roman" w:eastAsia="Times New Roman" w:hAnsi="Times New Roman" w:cs="Times New Roman"/>
          <w:color w:val="333333"/>
          <w:sz w:val="24"/>
          <w:szCs w:val="24"/>
          <w:shd w:val="clear" w:color="auto" w:fill="FCFCFC"/>
        </w:rPr>
        <w:t>ed</w:t>
      </w:r>
      <w:r>
        <w:rPr>
          <w:rFonts w:ascii="Times New Roman" w:eastAsia="Times New Roman" w:hAnsi="Times New Roman" w:cs="Times New Roman"/>
          <w:color w:val="333333"/>
          <w:sz w:val="24"/>
          <w:szCs w:val="24"/>
          <w:shd w:val="clear" w:color="auto" w:fill="FCFCFC"/>
        </w:rPr>
        <w:t>, and other things.</w:t>
      </w:r>
    </w:p>
    <w:p w14:paraId="78ECD426" w14:textId="77777777" w:rsidR="00AC7E8E" w:rsidRDefault="00000000">
      <w:pPr>
        <w:spacing w:before="240" w:after="240" w:line="360" w:lineRule="auto"/>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Some common methods are :</w:t>
      </w:r>
    </w:p>
    <w:p w14:paraId="3093AA8B" w14:textId="77777777" w:rsidR="00AC7E8E" w:rsidRDefault="00000000">
      <w:pPr>
        <w:spacing w:before="240" w:after="240" w:line="360" w:lineRule="auto"/>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b/>
          <w:color w:val="333333"/>
          <w:sz w:val="24"/>
          <w:szCs w:val="24"/>
          <w:shd w:val="clear" w:color="auto" w:fill="FCFCFC"/>
        </w:rPr>
        <w:t>Using Haar Cascade Classifier</w:t>
      </w:r>
      <w:r>
        <w:rPr>
          <w:rFonts w:ascii="Times New Roman" w:eastAsia="Times New Roman" w:hAnsi="Times New Roman" w:cs="Times New Roman"/>
          <w:color w:val="333333"/>
          <w:sz w:val="24"/>
          <w:szCs w:val="24"/>
          <w:shd w:val="clear" w:color="auto" w:fill="FCFCFC"/>
        </w:rPr>
        <w:t>:[2]</w:t>
      </w:r>
    </w:p>
    <w:p w14:paraId="2C027056" w14:textId="2D8DA6C4" w:rsidR="00AC7E8E" w:rsidRDefault="00000000">
      <w:pPr>
        <w:spacing w:before="240" w:after="240" w:line="360" w:lineRule="auto"/>
        <w:ind w:left="1440"/>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rPr>
        <w:t xml:space="preserve">o   </w:t>
      </w:r>
      <w:r>
        <w:rPr>
          <w:rFonts w:ascii="Times New Roman" w:eastAsia="Times New Roman" w:hAnsi="Times New Roman" w:cs="Times New Roman"/>
          <w:color w:val="333333"/>
          <w:sz w:val="24"/>
          <w:szCs w:val="24"/>
          <w:shd w:val="clear" w:color="auto" w:fill="FCFCFC"/>
        </w:rPr>
        <w:t xml:space="preserve">Here we make use of .xml file for </w:t>
      </w:r>
      <w:r w:rsidR="000357A1">
        <w:rPr>
          <w:rFonts w:ascii="Times New Roman" w:eastAsia="Times New Roman" w:hAnsi="Times New Roman" w:cs="Times New Roman"/>
          <w:color w:val="333333"/>
          <w:sz w:val="24"/>
          <w:szCs w:val="24"/>
          <w:shd w:val="clear" w:color="auto" w:fill="FCFCFC"/>
        </w:rPr>
        <w:t>face</w:t>
      </w:r>
      <w:r>
        <w:rPr>
          <w:rFonts w:ascii="Times New Roman" w:eastAsia="Times New Roman" w:hAnsi="Times New Roman" w:cs="Times New Roman"/>
          <w:color w:val="333333"/>
          <w:sz w:val="24"/>
          <w:szCs w:val="24"/>
          <w:shd w:val="clear" w:color="auto" w:fill="FCFCFC"/>
        </w:rPr>
        <w:t xml:space="preserve"> </w:t>
      </w:r>
      <w:r w:rsidR="000357A1">
        <w:rPr>
          <w:rFonts w:ascii="Times New Roman" w:eastAsia="Times New Roman" w:hAnsi="Times New Roman" w:cs="Times New Roman"/>
          <w:color w:val="333333"/>
          <w:sz w:val="24"/>
          <w:szCs w:val="24"/>
          <w:shd w:val="clear" w:color="auto" w:fill="FCFCFC"/>
        </w:rPr>
        <w:t>detection and</w:t>
      </w:r>
      <w:r>
        <w:rPr>
          <w:rFonts w:ascii="Times New Roman" w:eastAsia="Times New Roman" w:hAnsi="Times New Roman" w:cs="Times New Roman"/>
          <w:color w:val="333333"/>
          <w:sz w:val="24"/>
          <w:szCs w:val="24"/>
          <w:shd w:val="clear" w:color="auto" w:fill="FCFCFC"/>
        </w:rPr>
        <w:t xml:space="preserve"> using that we detect the </w:t>
      </w:r>
      <w:r w:rsidR="000357A1">
        <w:rPr>
          <w:rFonts w:ascii="Times New Roman" w:eastAsia="Times New Roman" w:hAnsi="Times New Roman" w:cs="Times New Roman"/>
          <w:color w:val="333333"/>
          <w:sz w:val="24"/>
          <w:szCs w:val="24"/>
          <w:shd w:val="clear" w:color="auto" w:fill="FCFCFC"/>
        </w:rPr>
        <w:t>faces</w:t>
      </w:r>
      <w:r>
        <w:rPr>
          <w:rFonts w:ascii="Times New Roman" w:eastAsia="Times New Roman" w:hAnsi="Times New Roman" w:cs="Times New Roman"/>
          <w:color w:val="333333"/>
          <w:sz w:val="24"/>
          <w:szCs w:val="24"/>
          <w:shd w:val="clear" w:color="auto" w:fill="FCFCFC"/>
        </w:rPr>
        <w:t xml:space="preserve"> in real time videos and </w:t>
      </w:r>
      <w:r w:rsidR="000357A1">
        <w:rPr>
          <w:rFonts w:ascii="Times New Roman" w:eastAsia="Times New Roman" w:hAnsi="Times New Roman" w:cs="Times New Roman"/>
          <w:color w:val="333333"/>
          <w:sz w:val="24"/>
          <w:szCs w:val="24"/>
          <w:shd w:val="clear" w:color="auto" w:fill="FCFCFC"/>
        </w:rPr>
        <w:t>images.</w:t>
      </w:r>
    </w:p>
    <w:p w14:paraId="749C64E9" w14:textId="77777777" w:rsidR="00AC7E8E" w:rsidRDefault="00000000">
      <w:pPr>
        <w:spacing w:before="240" w:after="240" w:line="360" w:lineRule="auto"/>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b/>
          <w:color w:val="333333"/>
          <w:sz w:val="24"/>
          <w:szCs w:val="24"/>
          <w:shd w:val="clear" w:color="auto" w:fill="FCFCFC"/>
        </w:rPr>
        <w:t>Using HOG(Histogram of Oriented Gradients)</w:t>
      </w:r>
      <w:r>
        <w:rPr>
          <w:rFonts w:ascii="Times New Roman" w:eastAsia="Times New Roman" w:hAnsi="Times New Roman" w:cs="Times New Roman"/>
          <w:color w:val="333333"/>
          <w:sz w:val="24"/>
          <w:szCs w:val="24"/>
          <w:shd w:val="clear" w:color="auto" w:fill="FCFCFC"/>
        </w:rPr>
        <w:t xml:space="preserve"> :[2]</w:t>
      </w:r>
    </w:p>
    <w:p w14:paraId="2ED83E66" w14:textId="77777777" w:rsidR="00AC7E8E" w:rsidRDefault="00000000">
      <w:pPr>
        <w:spacing w:before="240" w:after="240" w:line="360" w:lineRule="auto"/>
        <w:ind w:left="1440"/>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rPr>
        <w:t xml:space="preserve">o   </w:t>
      </w:r>
      <w:r>
        <w:rPr>
          <w:rFonts w:ascii="Times New Roman" w:eastAsia="Times New Roman" w:hAnsi="Times New Roman" w:cs="Times New Roman"/>
          <w:color w:val="333333"/>
          <w:sz w:val="24"/>
          <w:szCs w:val="24"/>
          <w:shd w:val="clear" w:color="auto" w:fill="FCFCFC"/>
        </w:rPr>
        <w:t>Here we make use of predefined functions and with that we detect, and this case gives somewhat better accuracy as compared to Haar Cascade Classifier.</w:t>
      </w:r>
    </w:p>
    <w:p w14:paraId="38DE9D5B" w14:textId="3DFC854F" w:rsidR="00AC7E8E" w:rsidRDefault="00000000">
      <w:pPr>
        <w:spacing w:before="240" w:after="240" w:line="360" w:lineRule="auto"/>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b/>
          <w:color w:val="333333"/>
          <w:sz w:val="24"/>
          <w:szCs w:val="24"/>
          <w:shd w:val="clear" w:color="auto" w:fill="FCFCFC"/>
        </w:rPr>
        <w:t xml:space="preserve">Using </w:t>
      </w:r>
      <w:r w:rsidR="00783A94">
        <w:rPr>
          <w:rFonts w:ascii="Times New Roman" w:eastAsia="Times New Roman" w:hAnsi="Times New Roman" w:cs="Times New Roman"/>
          <w:b/>
          <w:color w:val="333333"/>
          <w:sz w:val="24"/>
          <w:szCs w:val="24"/>
          <w:shd w:val="clear" w:color="auto" w:fill="FCFCFC"/>
        </w:rPr>
        <w:t>TensorFlow</w:t>
      </w:r>
      <w:r>
        <w:rPr>
          <w:rFonts w:ascii="Times New Roman" w:eastAsia="Times New Roman" w:hAnsi="Times New Roman" w:cs="Times New Roman"/>
          <w:color w:val="333333"/>
          <w:sz w:val="24"/>
          <w:szCs w:val="24"/>
          <w:shd w:val="clear" w:color="auto" w:fill="FCFCFC"/>
        </w:rPr>
        <w:t>:[3]</w:t>
      </w:r>
    </w:p>
    <w:p w14:paraId="4F477EC7" w14:textId="51104E5B" w:rsidR="00AC7E8E" w:rsidRDefault="00000000">
      <w:pPr>
        <w:spacing w:before="240" w:after="240" w:line="360" w:lineRule="auto"/>
        <w:ind w:left="1440"/>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rPr>
        <w:t xml:space="preserve">o   </w:t>
      </w:r>
      <w:r>
        <w:rPr>
          <w:rFonts w:ascii="Times New Roman" w:eastAsia="Times New Roman" w:hAnsi="Times New Roman" w:cs="Times New Roman"/>
          <w:color w:val="333333"/>
          <w:sz w:val="24"/>
          <w:szCs w:val="24"/>
          <w:u w:val="single"/>
          <w:shd w:val="clear" w:color="auto" w:fill="FCFCFC"/>
        </w:rPr>
        <w:t>TensorFlow</w:t>
      </w:r>
      <w:r>
        <w:rPr>
          <w:rFonts w:ascii="Times New Roman" w:eastAsia="Times New Roman" w:hAnsi="Times New Roman" w:cs="Times New Roman"/>
          <w:color w:val="333333"/>
          <w:sz w:val="24"/>
          <w:szCs w:val="24"/>
          <w:shd w:val="clear" w:color="auto" w:fill="FCFCFC"/>
        </w:rPr>
        <w:t xml:space="preserve"> is an open-source API from Google, which is widely used for solving machine learning tasks that involve Deep Neural Networks. And </w:t>
      </w:r>
      <w:r w:rsidR="000357A1">
        <w:rPr>
          <w:rFonts w:ascii="Times New Roman" w:eastAsia="Times New Roman" w:hAnsi="Times New Roman" w:cs="Times New Roman"/>
          <w:color w:val="333333"/>
          <w:sz w:val="24"/>
          <w:szCs w:val="24"/>
          <w:shd w:val="clear" w:color="auto" w:fill="FCFCFC"/>
        </w:rPr>
        <w:t>again,</w:t>
      </w:r>
      <w:r>
        <w:rPr>
          <w:rFonts w:ascii="Times New Roman" w:eastAsia="Times New Roman" w:hAnsi="Times New Roman" w:cs="Times New Roman"/>
          <w:color w:val="333333"/>
          <w:sz w:val="24"/>
          <w:szCs w:val="24"/>
          <w:shd w:val="clear" w:color="auto" w:fill="FCFCFC"/>
        </w:rPr>
        <w:t xml:space="preserve"> this method gives even better accuracy than the above two methods.</w:t>
      </w:r>
    </w:p>
    <w:p w14:paraId="04D78684" w14:textId="77777777" w:rsidR="00AC7E8E" w:rsidRDefault="00000000">
      <w:pPr>
        <w:spacing w:before="240" w:after="240" w:line="360" w:lineRule="auto"/>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Here we have implemented the application using the third method and got almost the better accuracy.</w:t>
      </w:r>
    </w:p>
    <w:p w14:paraId="2E6EC5D5" w14:textId="77777777" w:rsidR="00AC7E8E" w:rsidRDefault="00AC7E8E">
      <w:pPr>
        <w:spacing w:line="360" w:lineRule="auto"/>
        <w:jc w:val="both"/>
        <w:rPr>
          <w:rFonts w:ascii="Times New Roman" w:eastAsia="Times New Roman" w:hAnsi="Times New Roman" w:cs="Times New Roman"/>
          <w:b/>
          <w:sz w:val="28"/>
          <w:szCs w:val="28"/>
        </w:rPr>
      </w:pPr>
    </w:p>
    <w:p w14:paraId="6AA83D6A" w14:textId="77777777" w:rsidR="00AC7E8E" w:rsidRDefault="00AC7E8E">
      <w:pPr>
        <w:spacing w:line="360" w:lineRule="auto"/>
        <w:jc w:val="both"/>
        <w:rPr>
          <w:rFonts w:ascii="Times New Roman" w:eastAsia="Times New Roman" w:hAnsi="Times New Roman" w:cs="Times New Roman"/>
          <w:b/>
          <w:sz w:val="32"/>
          <w:szCs w:val="32"/>
        </w:rPr>
      </w:pPr>
    </w:p>
    <w:p w14:paraId="5348FED2" w14:textId="77777777" w:rsidR="00AC7E8E" w:rsidRDefault="0000000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3264AD09" w14:textId="77777777" w:rsidR="00AC7E8E"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Literature Survey</w:t>
      </w:r>
    </w:p>
    <w:p w14:paraId="5B4EF794" w14:textId="77777777" w:rsidR="00AC7E8E" w:rsidRDefault="00000000">
      <w:pPr>
        <w:spacing w:before="120" w:after="12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J.Redmon</w:t>
      </w:r>
      <w:proofErr w:type="spellEnd"/>
      <w:r>
        <w:rPr>
          <w:rFonts w:ascii="Times New Roman" w:eastAsia="Times New Roman" w:hAnsi="Times New Roman" w:cs="Times New Roman"/>
          <w:sz w:val="24"/>
          <w:szCs w:val="24"/>
        </w:rPr>
        <w:t xml:space="preserve"> et al.(Redmon,2016),introduced YOLO, a unified model for object detection. This model is simple to construct and can be trained directly on full </w:t>
      </w:r>
      <w:proofErr w:type="spellStart"/>
      <w:r>
        <w:rPr>
          <w:rFonts w:ascii="Times New Roman" w:eastAsia="Times New Roman" w:hAnsi="Times New Roman" w:cs="Times New Roman"/>
          <w:sz w:val="24"/>
          <w:szCs w:val="24"/>
        </w:rPr>
        <w:t>images.This</w:t>
      </w:r>
      <w:proofErr w:type="spellEnd"/>
      <w:r>
        <w:rPr>
          <w:rFonts w:ascii="Times New Roman" w:eastAsia="Times New Roman" w:hAnsi="Times New Roman" w:cs="Times New Roman"/>
          <w:sz w:val="24"/>
          <w:szCs w:val="24"/>
        </w:rPr>
        <w:t xml:space="preserve"> model may be built quickly and trained using only full </w:t>
      </w:r>
      <w:proofErr w:type="spellStart"/>
      <w:r>
        <w:rPr>
          <w:rFonts w:ascii="Times New Roman" w:eastAsia="Times New Roman" w:hAnsi="Times New Roman" w:cs="Times New Roman"/>
          <w:sz w:val="24"/>
          <w:szCs w:val="24"/>
        </w:rPr>
        <w:t>photos.YOLO</w:t>
      </w:r>
      <w:proofErr w:type="spellEnd"/>
      <w:r>
        <w:rPr>
          <w:rFonts w:ascii="Times New Roman" w:eastAsia="Times New Roman" w:hAnsi="Times New Roman" w:cs="Times New Roman"/>
          <w:sz w:val="24"/>
          <w:szCs w:val="24"/>
        </w:rPr>
        <w:t xml:space="preserve"> is trained on a loss function that directly relates to detection performance, in contrast to classifier-based techniques, and the entire model is trained </w:t>
      </w:r>
      <w:proofErr w:type="spellStart"/>
      <w:r>
        <w:rPr>
          <w:rFonts w:ascii="Times New Roman" w:eastAsia="Times New Roman" w:hAnsi="Times New Roman" w:cs="Times New Roman"/>
          <w:sz w:val="24"/>
          <w:szCs w:val="24"/>
        </w:rPr>
        <w:t>concurrently.Fast</w:t>
      </w:r>
      <w:proofErr w:type="spellEnd"/>
      <w:r>
        <w:rPr>
          <w:rFonts w:ascii="Times New Roman" w:eastAsia="Times New Roman" w:hAnsi="Times New Roman" w:cs="Times New Roman"/>
          <w:sz w:val="24"/>
          <w:szCs w:val="24"/>
        </w:rPr>
        <w:t xml:space="preserve"> YOLO is the literature's fastest general-purpose object detector and pushes the boundaries of real-time object detection. Additionally, YOLO generalises effectively to new domains, which makes it the best choice for applications that require quick, reliable object detection.[4]</w:t>
      </w:r>
    </w:p>
    <w:p w14:paraId="7F7CC347" w14:textId="77777777" w:rsidR="00AC7E8E" w:rsidRDefault="00AC7E8E">
      <w:pPr>
        <w:spacing w:before="120" w:after="120" w:line="360" w:lineRule="auto"/>
        <w:jc w:val="both"/>
        <w:rPr>
          <w:rFonts w:ascii="Times New Roman" w:eastAsia="Times New Roman" w:hAnsi="Times New Roman" w:cs="Times New Roman"/>
          <w:sz w:val="24"/>
          <w:szCs w:val="24"/>
        </w:rPr>
      </w:pPr>
    </w:p>
    <w:p w14:paraId="705C64D0" w14:textId="77777777" w:rsidR="00AC7E8E"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Aishwarya </w:t>
      </w:r>
      <w:proofErr w:type="spellStart"/>
      <w:r>
        <w:rPr>
          <w:rFonts w:ascii="Times New Roman" w:eastAsia="Times New Roman" w:hAnsi="Times New Roman" w:cs="Times New Roman"/>
          <w:sz w:val="24"/>
          <w:szCs w:val="24"/>
        </w:rPr>
        <w:t>Sarkale</w:t>
      </w:r>
      <w:proofErr w:type="spellEnd"/>
      <w:r>
        <w:rPr>
          <w:rFonts w:ascii="Times New Roman" w:eastAsia="Times New Roman" w:hAnsi="Times New Roman" w:cs="Times New Roman"/>
          <w:sz w:val="24"/>
          <w:szCs w:val="24"/>
        </w:rPr>
        <w:t xml:space="preserve"> (2018) et al. proposed that humans are quite good at differentiating items through eyesight. However, object detection is a problem for machines. The area of computer science has now been brought to neural networks. Artificial neural networks are another name for neural networks. Artificial neural networks are computer representations of the brain that aid in the identification and detection of objects. This study describes and illustrates the accuracy of many neural network types, including ANN, KNN, FASTER R-CNN, 3D-CNN, and RNN. The accuracy of various Neural Networks is examined and compared through the analysis of numerous research articles, and it can be said that in the test cases provided, the ANN provides the highest accuracy for object detection.[5]</w:t>
      </w:r>
    </w:p>
    <w:p w14:paraId="239480AA" w14:textId="77777777" w:rsidR="00AC7E8E" w:rsidRDefault="00AC7E8E">
      <w:pPr>
        <w:spacing w:line="360" w:lineRule="auto"/>
        <w:rPr>
          <w:rFonts w:ascii="Times New Roman" w:eastAsia="Times New Roman" w:hAnsi="Times New Roman" w:cs="Times New Roman"/>
          <w:sz w:val="24"/>
          <w:szCs w:val="24"/>
        </w:rPr>
      </w:pPr>
    </w:p>
    <w:p w14:paraId="794EE257" w14:textId="61F317B7" w:rsidR="00AC7E8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Richard Socher (2018) et al. proposed recent advances in 3D sensing technologies make it possible to easily record colour and depth images which together can improve object recognition. For this new 3D modality,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current approaches rely on extremely well-designed features. We provide a model for learning features and categorising RGB-D images that combines convolutional and recursive neural networks (CNN and RNN). Low-level, translationally invariant characteristics are learned by the </w:t>
      </w:r>
    </w:p>
    <w:p w14:paraId="624E27B4" w14:textId="3C9518F4" w:rsidR="00AC7E8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CNN layer and then used as inputs by several fixed-tree RNNs to create higher </w:t>
      </w:r>
      <w:r w:rsidR="000357A1">
        <w:rPr>
          <w:rFonts w:ascii="Times New Roman" w:eastAsia="Times New Roman" w:hAnsi="Times New Roman" w:cs="Times New Roman"/>
          <w:sz w:val="24"/>
          <w:szCs w:val="24"/>
        </w:rPr>
        <w:t>order.</w:t>
      </w:r>
      <w:r>
        <w:rPr>
          <w:rFonts w:ascii="Times New Roman" w:eastAsia="Times New Roman" w:hAnsi="Times New Roman" w:cs="Times New Roman"/>
          <w:sz w:val="24"/>
          <w:szCs w:val="24"/>
        </w:rPr>
        <w:t xml:space="preserve"> </w:t>
      </w:r>
    </w:p>
    <w:p w14:paraId="12B88F5C" w14:textId="49EBBF27" w:rsidR="00101BB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features. Convolution and pooling are combined into one effective, hierarchical operation by RNN scanning. The primary finding of our study is that even RNNs with random weights can create effective features. Our model outperforms comparable </w:t>
      </w:r>
      <w:r w:rsidR="00D26F34">
        <w:rPr>
          <w:rFonts w:ascii="Times New Roman" w:eastAsia="Times New Roman" w:hAnsi="Times New Roman" w:cs="Times New Roman"/>
          <w:sz w:val="24"/>
          <w:szCs w:val="24"/>
        </w:rPr>
        <w:t>architectures.</w:t>
      </w:r>
      <w:r>
        <w:rPr>
          <w:rFonts w:ascii="Times New Roman" w:eastAsia="Times New Roman" w:hAnsi="Times New Roman" w:cs="Times New Roman"/>
          <w:sz w:val="24"/>
          <w:szCs w:val="24"/>
        </w:rPr>
        <w:t xml:space="preserve"> </w:t>
      </w:r>
    </w:p>
    <w:p w14:paraId="5E5FDF96" w14:textId="0EE7FADF" w:rsidR="00AC7E8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like two-layer CNNs in terms of performance on a common RGB-D object dataset while also being </w:t>
      </w:r>
      <w:r w:rsidR="000357A1">
        <w:rPr>
          <w:rFonts w:ascii="Times New Roman" w:eastAsia="Times New Roman" w:hAnsi="Times New Roman" w:cs="Times New Roman"/>
          <w:sz w:val="24"/>
          <w:szCs w:val="24"/>
        </w:rPr>
        <w:t>more precise and quicker</w:t>
      </w:r>
      <w:r>
        <w:rPr>
          <w:rFonts w:ascii="Times New Roman" w:eastAsia="Times New Roman" w:hAnsi="Times New Roman" w:cs="Times New Roman"/>
          <w:sz w:val="24"/>
          <w:szCs w:val="24"/>
        </w:rPr>
        <w:t xml:space="preserve"> during training and testing.[6]</w:t>
      </w:r>
    </w:p>
    <w:p w14:paraId="1F115B3B" w14:textId="77777777" w:rsidR="00AC7E8E" w:rsidRDefault="00AC7E8E">
      <w:pPr>
        <w:spacing w:line="360" w:lineRule="auto"/>
        <w:rPr>
          <w:rFonts w:ascii="Times New Roman" w:eastAsia="Times New Roman" w:hAnsi="Times New Roman" w:cs="Times New Roman"/>
          <w:sz w:val="24"/>
          <w:szCs w:val="24"/>
        </w:rPr>
      </w:pPr>
    </w:p>
    <w:p w14:paraId="77E5A2D3" w14:textId="77777777" w:rsidR="00AC7E8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Karanbir Chahal (2018) et al. proposed Object detection is the identification of an object in the image along with its localization and classification. It has a wide range of uses and is essential to vision-based software systems. This study aims to do a thorough analysis of current deep learning-based object detection techniques. Various algorithms, quality measures, speed/size trade-offs, and training approaches are among the subjects covered in the survey. The SSD class of single step detectors and the Faster R-CNN class of two step detectors are the two object detection algorithms that are the subject of this paper. The exploration of novel light weight convolutional base architectures also addresses methods for building portable and quick detectors on low powered devices. In the end, a thorough analysis of each detector's advantages and disadvantages brings us to the current state of the art.[7]</w:t>
      </w:r>
    </w:p>
    <w:p w14:paraId="3FA461ED" w14:textId="77777777" w:rsidR="00AC7E8E" w:rsidRDefault="00AC7E8E">
      <w:pPr>
        <w:spacing w:line="360" w:lineRule="auto"/>
        <w:rPr>
          <w:rFonts w:ascii="Times New Roman" w:eastAsia="Times New Roman" w:hAnsi="Times New Roman" w:cs="Times New Roman"/>
          <w:sz w:val="24"/>
          <w:szCs w:val="24"/>
        </w:rPr>
      </w:pPr>
    </w:p>
    <w:p w14:paraId="7C7A1903" w14:textId="45E1AA29" w:rsidR="00AC7E8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Sujeetha (2019) et al. proposed object detection and tracking may be a significant, energetic, but unreliable and developing topic in computer vision. Due to the tracking modules' widespread use in official surveillance, security applications, and many other uses, researchers have developed a variety of optimised and specialised ways. However, there are issues with implementing object detection and tracking in real-time, such as tracking in real-time and providing suitable optimised results, using overly dynamic computation to find the efficient performance with respect to time factor, or having multiple objects to track making this task more challenging. Although many strategies have been developed, there is still much room for improvement. Nevertheless, during this literature review, we have seen some impressive and varied approaches to object identification and tracking. In this technique, we'll use the TensorFlow and OpenCV </w:t>
      </w:r>
    </w:p>
    <w:p w14:paraId="731E8DD6" w14:textId="7B41FD88" w:rsidR="00AC7E8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libraries, the CNN algorithm, and label the discovered layers while simultaneously checking the labelling accuracy. Live input video will be obtained for the same thing for validation purposes, where objects will be detected. It is possible to recreate the same thing for real-time use by adding external </w:t>
      </w:r>
      <w:r w:rsidR="000357A1">
        <w:rPr>
          <w:rFonts w:ascii="Times New Roman" w:eastAsia="Times New Roman" w:hAnsi="Times New Roman" w:cs="Times New Roman"/>
          <w:sz w:val="24"/>
          <w:szCs w:val="24"/>
        </w:rPr>
        <w:t>hardware. The</w:t>
      </w:r>
      <w:r>
        <w:rPr>
          <w:rFonts w:ascii="Times New Roman" w:eastAsia="Times New Roman" w:hAnsi="Times New Roman" w:cs="Times New Roman"/>
          <w:sz w:val="24"/>
          <w:szCs w:val="24"/>
        </w:rPr>
        <w:t xml:space="preserve"> correct, efficient, and optimised algorithm for object tracking and detection can be seen in the conclusion.[8]</w:t>
      </w:r>
    </w:p>
    <w:p w14:paraId="76342D6B" w14:textId="77777777" w:rsidR="00AC7E8E" w:rsidRDefault="00AC7E8E">
      <w:pPr>
        <w:spacing w:line="360" w:lineRule="auto"/>
        <w:rPr>
          <w:rFonts w:ascii="Times New Roman" w:eastAsia="Times New Roman" w:hAnsi="Times New Roman" w:cs="Times New Roman"/>
          <w:sz w:val="24"/>
          <w:szCs w:val="24"/>
        </w:rPr>
      </w:pPr>
    </w:p>
    <w:p w14:paraId="7B6924E9" w14:textId="77777777" w:rsidR="00AC7E8E" w:rsidRDefault="00AC7E8E">
      <w:pPr>
        <w:spacing w:line="360" w:lineRule="auto"/>
        <w:jc w:val="both"/>
        <w:rPr>
          <w:rFonts w:ascii="Times New Roman" w:eastAsia="Times New Roman" w:hAnsi="Times New Roman" w:cs="Times New Roman"/>
          <w:b/>
          <w:sz w:val="32"/>
          <w:szCs w:val="32"/>
        </w:rPr>
      </w:pPr>
    </w:p>
    <w:p w14:paraId="0BB9ED65" w14:textId="77777777" w:rsidR="00AC7E8E" w:rsidRDefault="0000000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76D4E62C" w14:textId="77777777" w:rsidR="00AC7E8E" w:rsidRDefault="00000000">
      <w:pPr>
        <w:spacing w:line="360" w:lineRule="auto"/>
        <w:ind w:left="288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36"/>
          <w:szCs w:val="36"/>
        </w:rPr>
        <w:t>Methodology</w:t>
      </w:r>
    </w:p>
    <w:p w14:paraId="608F25CF" w14:textId="77777777" w:rsidR="00AC7E8E" w:rsidRDefault="00AC7E8E">
      <w:pPr>
        <w:spacing w:before="120" w:after="120" w:line="360" w:lineRule="auto"/>
        <w:jc w:val="both"/>
        <w:rPr>
          <w:rFonts w:ascii="Times New Roman" w:eastAsia="Times New Roman" w:hAnsi="Times New Roman" w:cs="Times New Roman"/>
          <w:color w:val="202124"/>
          <w:sz w:val="24"/>
          <w:szCs w:val="24"/>
          <w:highlight w:val="white"/>
        </w:rPr>
      </w:pPr>
    </w:p>
    <w:p w14:paraId="6EAA71E7" w14:textId="2CCDE6B4" w:rsidR="00AC7E8E" w:rsidRDefault="00000000">
      <w:pPr>
        <w:spacing w:before="12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3.1 </w:t>
      </w:r>
      <w:r>
        <w:rPr>
          <w:rFonts w:ascii="Times New Roman" w:eastAsia="Times New Roman" w:hAnsi="Times New Roman" w:cs="Times New Roman"/>
          <w:b/>
          <w:sz w:val="28"/>
          <w:szCs w:val="28"/>
        </w:rPr>
        <w:t>TensorFlow</w:t>
      </w:r>
      <w:r w:rsidR="000357A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with Deep Learning[3]</w:t>
      </w:r>
    </w:p>
    <w:p w14:paraId="1BE0A6DA" w14:textId="503CE9EE" w:rsidR="00AC7E8E"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TensorFlow is an </w:t>
      </w:r>
      <w:r w:rsidR="00D26F34">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toolkit for numerical computation and large-scale machine learning that was developed by the Google Brain team and was made available to the public in 2015. By combining a variety of deep learning and machine learning models and techniques (also known as neural networks), TensorFlow makes them useful by the method of common programming metaphors.[3]</w:t>
      </w:r>
    </w:p>
    <w:p w14:paraId="146DBD75" w14:textId="77777777" w:rsidR="00AC7E8E"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Dataflow graphs—structures that depict how data flows across a graph, or a collection of processing nodes—are made possible by TensorFlow and can be created by programmers. Each link between nodes, or edge, in the graph, or tensor, is a multidimensional data array. Each node in the graph represents a mathematical process.</w:t>
      </w:r>
    </w:p>
    <w:p w14:paraId="5109F730" w14:textId="77777777" w:rsidR="00AC7E8E" w:rsidRDefault="00000000">
      <w:pPr>
        <w:spacing w:before="12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3.2 </w:t>
      </w:r>
      <w:r>
        <w:rPr>
          <w:rFonts w:ascii="Times New Roman" w:eastAsia="Times New Roman" w:hAnsi="Times New Roman" w:cs="Times New Roman"/>
          <w:b/>
          <w:sz w:val="28"/>
          <w:szCs w:val="28"/>
        </w:rPr>
        <w:t xml:space="preserve">Working of TensorFlow API </w:t>
      </w:r>
    </w:p>
    <w:p w14:paraId="065CC36F" w14:textId="235151CD" w:rsidR="00AC7E8E"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TensorFlow API v2[3] is used to detect Humans in digital media through the process of </w:t>
      </w:r>
      <w:r w:rsidR="000357A1">
        <w:rPr>
          <w:rFonts w:ascii="Times New Roman" w:eastAsia="Times New Roman" w:hAnsi="Times New Roman" w:cs="Times New Roman"/>
          <w:sz w:val="24"/>
          <w:szCs w:val="24"/>
        </w:rPr>
        <w:t xml:space="preserve">MobileNet SSD </w:t>
      </w:r>
      <w:r>
        <w:rPr>
          <w:rFonts w:ascii="Times New Roman" w:eastAsia="Times New Roman" w:hAnsi="Times New Roman" w:cs="Times New Roman"/>
          <w:sz w:val="24"/>
          <w:szCs w:val="24"/>
        </w:rPr>
        <w:t>with Deep learning. Since there are multiple approaches for using TensorFlow Deep learning one was used since Deep Learning uses convolutional neural networks to identify objects and their location. Since these networks are unsupervised, the system identifies humans on their own as well as their areas making the process much faster and easier to use.</w:t>
      </w:r>
    </w:p>
    <w:p w14:paraId="2FC22861" w14:textId="77777777" w:rsidR="00AC7E8E"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Process works in this way[3]</w:t>
      </w:r>
    </w:p>
    <w:p w14:paraId="63047F8B" w14:textId="1B92EF1C" w:rsidR="000357A1" w:rsidRPr="000357A1" w:rsidRDefault="000357A1" w:rsidP="00783A94">
      <w:pPr>
        <w:spacing w:before="120" w:after="120" w:line="360" w:lineRule="auto"/>
        <w:ind w:left="360"/>
        <w:jc w:val="both"/>
        <w:rPr>
          <w:rFonts w:ascii="Times New Roman" w:eastAsia="Times New Roman" w:hAnsi="Times New Roman" w:cs="Times New Roman"/>
          <w:sz w:val="24"/>
          <w:szCs w:val="24"/>
          <w:lang w:val="en-US"/>
        </w:rPr>
      </w:pPr>
      <w:r w:rsidRPr="000357A1">
        <w:rPr>
          <w:rFonts w:ascii="Times New Roman" w:eastAsia="Times New Roman" w:hAnsi="Times New Roman" w:cs="Times New Roman"/>
          <w:sz w:val="24"/>
          <w:szCs w:val="24"/>
          <w:lang w:val="en-US"/>
        </w:rPr>
        <w:t>MobileNet SSD runs on a base layer known as MobileNet with several convolutional layers. Since it's a single convolution base layer with multiple other layers, the architecture detects objects at a single pass by identifying the locations of the bounding boxes and not the box shape itself. Each listed bounding box in MobileNet SSD contains. </w:t>
      </w:r>
    </w:p>
    <w:p w14:paraId="3E9DDB73" w14:textId="77777777" w:rsidR="000357A1" w:rsidRPr="000357A1" w:rsidRDefault="000357A1" w:rsidP="000357A1">
      <w:pPr>
        <w:numPr>
          <w:ilvl w:val="0"/>
          <w:numId w:val="6"/>
        </w:numPr>
        <w:spacing w:before="120" w:after="120" w:line="360" w:lineRule="auto"/>
        <w:jc w:val="both"/>
        <w:rPr>
          <w:rFonts w:ascii="Times New Roman" w:eastAsia="Times New Roman" w:hAnsi="Times New Roman" w:cs="Times New Roman"/>
          <w:sz w:val="24"/>
          <w:szCs w:val="24"/>
          <w:lang w:val="en-US"/>
        </w:rPr>
      </w:pPr>
      <w:r w:rsidRPr="000357A1">
        <w:rPr>
          <w:rFonts w:ascii="Times New Roman" w:eastAsia="Times New Roman" w:hAnsi="Times New Roman" w:cs="Times New Roman"/>
          <w:sz w:val="24"/>
          <w:szCs w:val="24"/>
          <w:lang w:val="en-US"/>
        </w:rPr>
        <w:t>the offset information of the box in four corners (cx, cy, w, h) and </w:t>
      </w:r>
    </w:p>
    <w:p w14:paraId="48F8B074" w14:textId="77777777" w:rsidR="000357A1" w:rsidRPr="000357A1" w:rsidRDefault="000357A1" w:rsidP="000357A1">
      <w:pPr>
        <w:numPr>
          <w:ilvl w:val="0"/>
          <w:numId w:val="6"/>
        </w:numPr>
        <w:spacing w:before="120" w:after="120" w:line="360" w:lineRule="auto"/>
        <w:jc w:val="both"/>
        <w:rPr>
          <w:rFonts w:ascii="Times New Roman" w:eastAsia="Times New Roman" w:hAnsi="Times New Roman" w:cs="Times New Roman"/>
          <w:sz w:val="24"/>
          <w:szCs w:val="24"/>
          <w:lang w:val="en-US"/>
        </w:rPr>
      </w:pPr>
      <w:r w:rsidRPr="000357A1">
        <w:rPr>
          <w:rFonts w:ascii="Times New Roman" w:eastAsia="Times New Roman" w:hAnsi="Times New Roman" w:cs="Times New Roman"/>
          <w:sz w:val="24"/>
          <w:szCs w:val="24"/>
          <w:lang w:val="en-US"/>
        </w:rPr>
        <w:t>the probabilities of C class (c1, c2, …cp).    </w:t>
      </w:r>
    </w:p>
    <w:p w14:paraId="1FC0A578" w14:textId="77777777" w:rsidR="000357A1" w:rsidRPr="000357A1" w:rsidRDefault="000357A1">
      <w:pPr>
        <w:spacing w:before="120" w:after="120" w:line="360" w:lineRule="auto"/>
        <w:jc w:val="both"/>
        <w:rPr>
          <w:rFonts w:ascii="Times New Roman" w:eastAsia="Times New Roman" w:hAnsi="Times New Roman" w:cs="Times New Roman"/>
          <w:sz w:val="24"/>
          <w:szCs w:val="24"/>
          <w:lang w:val="en-US"/>
        </w:rPr>
      </w:pPr>
    </w:p>
    <w:p w14:paraId="240186D2" w14:textId="4C833C7C" w:rsidR="00AC7E8E"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this project I have set the Threshold accuracy for the detection process as </w:t>
      </w:r>
      <w:r w:rsidR="000357A1">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0% ,so the object detected with accuracy more than the threshold accuracy, we declared it as the well detected human, and display detection indicator around that human during the process. I have set this threshold </w:t>
      </w:r>
      <w:r w:rsidR="000357A1">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prevent false detection to det displayed while the detection process.</w:t>
      </w:r>
    </w:p>
    <w:p w14:paraId="699DE620" w14:textId="77777777" w:rsidR="00AC7E8E" w:rsidRDefault="00000000">
      <w:pPr>
        <w:spacing w:before="12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3.3 </w:t>
      </w:r>
      <w:r>
        <w:rPr>
          <w:rFonts w:ascii="Times New Roman" w:eastAsia="Times New Roman" w:hAnsi="Times New Roman" w:cs="Times New Roman"/>
          <w:b/>
          <w:sz w:val="28"/>
          <w:szCs w:val="28"/>
        </w:rPr>
        <w:t>Working of the Project</w:t>
      </w:r>
    </w:p>
    <w:p w14:paraId="69925089" w14:textId="067ACFD6" w:rsidR="00AC7E8E"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Libraries are used in this project. These </w:t>
      </w:r>
      <w:r w:rsidR="00D26F34">
        <w:rPr>
          <w:rFonts w:ascii="Times New Roman" w:eastAsia="Times New Roman" w:hAnsi="Times New Roman" w:cs="Times New Roman"/>
          <w:sz w:val="24"/>
          <w:szCs w:val="24"/>
        </w:rPr>
        <w:t>include -</w:t>
      </w:r>
    </w:p>
    <w:p w14:paraId="2D287BBA" w14:textId="77777777" w:rsidR="00AC7E8E" w:rsidRDefault="00000000">
      <w:pPr>
        <w:numPr>
          <w:ilvl w:val="0"/>
          <w:numId w:val="1"/>
        </w:numPr>
        <w:spacing w:before="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Custom </w:t>
      </w:r>
      <w:proofErr w:type="spellStart"/>
      <w:r>
        <w:rPr>
          <w:rFonts w:ascii="Times New Roman" w:eastAsia="Times New Roman" w:hAnsi="Times New Roman" w:cs="Times New Roman"/>
          <w:b/>
          <w:sz w:val="24"/>
          <w:szCs w:val="24"/>
        </w:rPr>
        <w:t>Tkinter</w:t>
      </w:r>
      <w:proofErr w:type="spellEnd"/>
      <w:r>
        <w:rPr>
          <w:rFonts w:ascii="Times New Roman" w:eastAsia="Times New Roman" w:hAnsi="Times New Roman" w:cs="Times New Roman"/>
          <w:b/>
          <w:sz w:val="24"/>
          <w:szCs w:val="24"/>
        </w:rPr>
        <w:t xml:space="preserve">[9] - </w:t>
      </w:r>
      <w:r>
        <w:rPr>
          <w:rFonts w:ascii="Times New Roman" w:eastAsia="Times New Roman" w:hAnsi="Times New Roman" w:cs="Times New Roman"/>
          <w:sz w:val="24"/>
          <w:szCs w:val="24"/>
        </w:rPr>
        <w:t>for UI</w:t>
      </w:r>
    </w:p>
    <w:p w14:paraId="051F4DE3" w14:textId="77777777" w:rsidR="00AC7E8E" w:rsidRDefault="00000000">
      <w:pPr>
        <w:numPr>
          <w:ilvl w:val="0"/>
          <w:numId w:val="1"/>
        </w:numPr>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Tkinter</w:t>
      </w:r>
      <w:proofErr w:type="spellEnd"/>
      <w:r>
        <w:rPr>
          <w:rFonts w:ascii="Times New Roman" w:eastAsia="Times New Roman" w:hAnsi="Times New Roman" w:cs="Times New Roman"/>
          <w:b/>
          <w:sz w:val="24"/>
          <w:szCs w:val="24"/>
        </w:rPr>
        <w:t>[10]-</w:t>
      </w:r>
      <w:r>
        <w:rPr>
          <w:rFonts w:ascii="Times New Roman" w:eastAsia="Times New Roman" w:hAnsi="Times New Roman" w:cs="Times New Roman"/>
          <w:sz w:val="24"/>
          <w:szCs w:val="24"/>
        </w:rPr>
        <w:t xml:space="preserve"> for UI</w:t>
      </w:r>
    </w:p>
    <w:p w14:paraId="1CFBC39A" w14:textId="059F14EB" w:rsidR="00AC7E8E" w:rsidRDefault="00000000">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PIL[10] - </w:t>
      </w:r>
      <w:r>
        <w:rPr>
          <w:rFonts w:ascii="Times New Roman" w:eastAsia="Times New Roman" w:hAnsi="Times New Roman" w:cs="Times New Roman"/>
          <w:sz w:val="24"/>
          <w:szCs w:val="24"/>
        </w:rPr>
        <w:t xml:space="preserve">using </w:t>
      </w:r>
      <w:proofErr w:type="spellStart"/>
      <w:r>
        <w:rPr>
          <w:rFonts w:ascii="Times New Roman" w:eastAsia="Times New Roman" w:hAnsi="Times New Roman" w:cs="Times New Roman"/>
          <w:sz w:val="24"/>
          <w:szCs w:val="24"/>
        </w:rPr>
        <w:t>ImageTk</w:t>
      </w:r>
      <w:proofErr w:type="spellEnd"/>
      <w:r>
        <w:rPr>
          <w:rFonts w:ascii="Times New Roman" w:eastAsia="Times New Roman" w:hAnsi="Times New Roman" w:cs="Times New Roman"/>
          <w:sz w:val="24"/>
          <w:szCs w:val="24"/>
        </w:rPr>
        <w:t xml:space="preserve"> and image to input </w:t>
      </w:r>
      <w:r w:rsidR="00783A94">
        <w:rPr>
          <w:rFonts w:ascii="Times New Roman" w:eastAsia="Times New Roman" w:hAnsi="Times New Roman" w:cs="Times New Roman"/>
          <w:sz w:val="24"/>
          <w:szCs w:val="24"/>
        </w:rPr>
        <w:t>image.</w:t>
      </w:r>
    </w:p>
    <w:p w14:paraId="018B9F06" w14:textId="77777777" w:rsidR="00AC7E8E" w:rsidRDefault="00000000">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OpenCV[2] - </w:t>
      </w:r>
      <w:r>
        <w:rPr>
          <w:rFonts w:ascii="Times New Roman" w:eastAsia="Times New Roman" w:hAnsi="Times New Roman" w:cs="Times New Roman"/>
          <w:sz w:val="24"/>
          <w:szCs w:val="24"/>
        </w:rPr>
        <w:t>Interaction with UI and TensorFlow API to create the outputs of the images and videos by using PIL. also interacts with matplotlib for making plots. holds the whole program together.</w:t>
      </w:r>
    </w:p>
    <w:p w14:paraId="646065DF" w14:textId="1E23C187" w:rsidR="00AC7E8E" w:rsidRDefault="00000000">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TensorFlow[3] - </w:t>
      </w:r>
      <w:r>
        <w:rPr>
          <w:rFonts w:ascii="Times New Roman" w:eastAsia="Times New Roman" w:hAnsi="Times New Roman" w:cs="Times New Roman"/>
          <w:sz w:val="24"/>
          <w:szCs w:val="24"/>
        </w:rPr>
        <w:t xml:space="preserve">To detect the humans in the given </w:t>
      </w:r>
      <w:r w:rsidR="00783A94">
        <w:rPr>
          <w:rFonts w:ascii="Times New Roman" w:eastAsia="Times New Roman" w:hAnsi="Times New Roman" w:cs="Times New Roman"/>
          <w:sz w:val="24"/>
          <w:szCs w:val="24"/>
        </w:rPr>
        <w:t>input.</w:t>
      </w:r>
    </w:p>
    <w:p w14:paraId="6130FACC" w14:textId="661C4843" w:rsidR="00AC7E8E" w:rsidRDefault="00000000">
      <w:pPr>
        <w:numPr>
          <w:ilvl w:val="0"/>
          <w:numId w:val="1"/>
        </w:numPr>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Matplotlib.pyplot</w:t>
      </w:r>
      <w:proofErr w:type="spellEnd"/>
      <w:r>
        <w:rPr>
          <w:rFonts w:ascii="Times New Roman" w:eastAsia="Times New Roman" w:hAnsi="Times New Roman" w:cs="Times New Roman"/>
          <w:b/>
          <w:sz w:val="24"/>
          <w:szCs w:val="24"/>
        </w:rPr>
        <w:t xml:space="preserve">[10] - </w:t>
      </w:r>
      <w:r>
        <w:rPr>
          <w:rFonts w:ascii="Times New Roman" w:eastAsia="Times New Roman" w:hAnsi="Times New Roman" w:cs="Times New Roman"/>
          <w:sz w:val="24"/>
          <w:szCs w:val="24"/>
        </w:rPr>
        <w:t xml:space="preserve"> To use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output and make accuracy and enumeration </w:t>
      </w:r>
      <w:r w:rsidR="00783A94">
        <w:rPr>
          <w:rFonts w:ascii="Times New Roman" w:eastAsia="Times New Roman" w:hAnsi="Times New Roman" w:cs="Times New Roman"/>
          <w:sz w:val="24"/>
          <w:szCs w:val="24"/>
        </w:rPr>
        <w:t>graphs.</w:t>
      </w:r>
    </w:p>
    <w:p w14:paraId="2F1240CC" w14:textId="507BF8EE" w:rsidR="00AC7E8E" w:rsidRDefault="00000000">
      <w:pPr>
        <w:numPr>
          <w:ilvl w:val="0"/>
          <w:numId w:val="1"/>
        </w:numPr>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argparse</w:t>
      </w:r>
      <w:proofErr w:type="spellEnd"/>
      <w:r>
        <w:rPr>
          <w:rFonts w:ascii="Times New Roman" w:eastAsia="Times New Roman" w:hAnsi="Times New Roman" w:cs="Times New Roman"/>
          <w:b/>
          <w:sz w:val="24"/>
          <w:szCs w:val="24"/>
        </w:rPr>
        <w:t xml:space="preserve"> [10]- </w:t>
      </w:r>
      <w:r>
        <w:rPr>
          <w:rFonts w:ascii="Times New Roman" w:eastAsia="Times New Roman" w:hAnsi="Times New Roman" w:cs="Times New Roman"/>
          <w:sz w:val="24"/>
          <w:szCs w:val="24"/>
        </w:rPr>
        <w:t xml:space="preserve">to pass arguments from </w:t>
      </w:r>
      <w:r w:rsidR="00783A94">
        <w:rPr>
          <w:rFonts w:ascii="Times New Roman" w:eastAsia="Times New Roman" w:hAnsi="Times New Roman" w:cs="Times New Roman"/>
          <w:sz w:val="24"/>
          <w:szCs w:val="24"/>
        </w:rPr>
        <w:t>UI.</w:t>
      </w:r>
    </w:p>
    <w:p w14:paraId="6A4CA008" w14:textId="4AA9017D" w:rsidR="00AC7E8E" w:rsidRDefault="00000000">
      <w:pPr>
        <w:numPr>
          <w:ilvl w:val="0"/>
          <w:numId w:val="1"/>
        </w:numPr>
        <w:spacing w:after="12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fpdf</w:t>
      </w:r>
      <w:proofErr w:type="spellEnd"/>
      <w:r>
        <w:rPr>
          <w:rFonts w:ascii="Times New Roman" w:eastAsia="Times New Roman" w:hAnsi="Times New Roman" w:cs="Times New Roman"/>
          <w:b/>
          <w:sz w:val="24"/>
          <w:szCs w:val="24"/>
        </w:rPr>
        <w:t xml:space="preserve"> [10] - </w:t>
      </w:r>
      <w:r>
        <w:rPr>
          <w:rFonts w:ascii="Times New Roman" w:eastAsia="Times New Roman" w:hAnsi="Times New Roman" w:cs="Times New Roman"/>
          <w:sz w:val="24"/>
          <w:szCs w:val="24"/>
        </w:rPr>
        <w:t xml:space="preserve">to generate a crowd report pdf of </w:t>
      </w:r>
      <w:r w:rsidR="00783A94">
        <w:rPr>
          <w:rFonts w:ascii="Times New Roman" w:eastAsia="Times New Roman" w:hAnsi="Times New Roman" w:cs="Times New Roman"/>
          <w:sz w:val="24"/>
          <w:szCs w:val="24"/>
        </w:rPr>
        <w:t>answer.</w:t>
      </w:r>
    </w:p>
    <w:p w14:paraId="18A44F84" w14:textId="77777777" w:rsidR="00AC7E8E" w:rsidRDefault="00000000">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3.3.1 Flowchart on the project</w:t>
      </w:r>
    </w:p>
    <w:p w14:paraId="728B310C" w14:textId="77777777" w:rsidR="00AC7E8E"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 in the flowchart</w:t>
      </w:r>
    </w:p>
    <w:p w14:paraId="60E59F1B" w14:textId="77777777" w:rsidR="00AC7E8E" w:rsidRDefault="00000000">
      <w:pPr>
        <w:numPr>
          <w:ilvl w:val="0"/>
          <w:numId w:val="3"/>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cv is used as </w:t>
      </w:r>
      <w:proofErr w:type="gramStart"/>
      <w:r>
        <w:rPr>
          <w:rFonts w:ascii="Times New Roman" w:eastAsia="Times New Roman" w:hAnsi="Times New Roman" w:cs="Times New Roman"/>
          <w:sz w:val="24"/>
          <w:szCs w:val="24"/>
        </w:rPr>
        <w:t>cv2</w:t>
      </w:r>
      <w:proofErr w:type="gramEnd"/>
    </w:p>
    <w:p w14:paraId="6415B17D" w14:textId="77777777" w:rsidR="00AC7E8E" w:rsidRDefault="00000000">
      <w:pPr>
        <w:numPr>
          <w:ilvl w:val="0"/>
          <w:numId w:val="3"/>
        </w:numPr>
        <w:spacing w:after="12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Matplotlib.pyplot</w:t>
      </w:r>
      <w:proofErr w:type="spellEnd"/>
      <w:r>
        <w:rPr>
          <w:rFonts w:ascii="Times New Roman" w:eastAsia="Times New Roman" w:hAnsi="Times New Roman" w:cs="Times New Roman"/>
          <w:sz w:val="24"/>
          <w:szCs w:val="24"/>
        </w:rPr>
        <w:t xml:space="preserve"> is used as </w:t>
      </w:r>
      <w:proofErr w:type="spellStart"/>
      <w:proofErr w:type="gramStart"/>
      <w:r>
        <w:rPr>
          <w:rFonts w:ascii="Times New Roman" w:eastAsia="Times New Roman" w:hAnsi="Times New Roman" w:cs="Times New Roman"/>
          <w:sz w:val="24"/>
          <w:szCs w:val="24"/>
        </w:rPr>
        <w:t>plt</w:t>
      </w:r>
      <w:proofErr w:type="spellEnd"/>
      <w:proofErr w:type="gramEnd"/>
    </w:p>
    <w:p w14:paraId="045A2EC6" w14:textId="77777777" w:rsidR="00AC7E8E" w:rsidRDefault="00AC7E8E">
      <w:pPr>
        <w:spacing w:before="120" w:after="120" w:line="360" w:lineRule="auto"/>
        <w:jc w:val="both"/>
        <w:rPr>
          <w:rFonts w:ascii="Times New Roman" w:eastAsia="Times New Roman" w:hAnsi="Times New Roman" w:cs="Times New Roman"/>
          <w:b/>
          <w:sz w:val="24"/>
          <w:szCs w:val="24"/>
        </w:rPr>
      </w:pPr>
    </w:p>
    <w:p w14:paraId="12C10DC4" w14:textId="1E28D73F" w:rsidR="00AC7E8E" w:rsidRDefault="00000000">
      <w:pPr>
        <w:spacing w:before="120" w:after="120" w:line="360" w:lineRule="auto"/>
        <w:jc w:val="both"/>
        <w:rPr>
          <w:rFonts w:ascii="Times New Roman" w:eastAsia="Times New Roman" w:hAnsi="Times New Roman" w:cs="Times New Roman"/>
          <w:b/>
          <w:sz w:val="24"/>
          <w:szCs w:val="24"/>
        </w:rPr>
      </w:pPr>
      <w:r>
        <w:rPr>
          <w:noProof/>
        </w:rPr>
        <w:lastRenderedPageBreak/>
        <w:drawing>
          <wp:anchor distT="114300" distB="114300" distL="114300" distR="114300" simplePos="0" relativeHeight="251660288" behindDoc="0" locked="0" layoutInCell="1" hidden="0" allowOverlap="1" wp14:anchorId="752275A8" wp14:editId="46089FEC">
            <wp:simplePos x="0" y="0"/>
            <wp:positionH relativeFrom="column">
              <wp:posOffset>103501</wp:posOffset>
            </wp:positionH>
            <wp:positionV relativeFrom="paragraph">
              <wp:posOffset>371884</wp:posOffset>
            </wp:positionV>
            <wp:extent cx="5372100" cy="7605713"/>
            <wp:effectExtent l="0" t="0" r="0" b="0"/>
            <wp:wrapTopAndBottom distT="114300" distB="11430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372100" cy="7605713"/>
                    </a:xfrm>
                    <a:prstGeom prst="rect">
                      <a:avLst/>
                    </a:prstGeom>
                    <a:ln/>
                  </pic:spPr>
                </pic:pic>
              </a:graphicData>
            </a:graphic>
          </wp:anchor>
        </w:drawing>
      </w:r>
    </w:p>
    <w:p w14:paraId="1339D5A6" w14:textId="06D7260F" w:rsidR="00AC7E8E" w:rsidRDefault="00000000">
      <w:pPr>
        <w:spacing w:before="120" w:after="12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2CC5F2AF" w14:textId="77777777" w:rsidR="00AC7E8E"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FBF1F3" w14:textId="77777777" w:rsidR="00AC7E8E" w:rsidRDefault="00AC7E8E">
      <w:pPr>
        <w:spacing w:line="360" w:lineRule="auto"/>
        <w:jc w:val="both"/>
        <w:rPr>
          <w:rFonts w:ascii="Times New Roman" w:eastAsia="Times New Roman" w:hAnsi="Times New Roman" w:cs="Times New Roman"/>
          <w:b/>
          <w:sz w:val="32"/>
          <w:szCs w:val="32"/>
        </w:rPr>
      </w:pPr>
    </w:p>
    <w:p w14:paraId="1C7DD0F8" w14:textId="77777777" w:rsidR="00AC7E8E" w:rsidRDefault="0000000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p>
    <w:p w14:paraId="21C67DD5" w14:textId="77777777" w:rsidR="00AC7E8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Result and Discussion</w:t>
      </w:r>
    </w:p>
    <w:p w14:paraId="56D60FA5" w14:textId="22715B32"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using the methodology on an example case of an 11 second video consisting of the maximum number of </w:t>
      </w:r>
      <w:r w:rsidR="000357A1">
        <w:rPr>
          <w:rFonts w:ascii="Times New Roman" w:eastAsia="Times New Roman" w:hAnsi="Times New Roman" w:cs="Times New Roman"/>
          <w:sz w:val="24"/>
          <w:szCs w:val="24"/>
        </w:rPr>
        <w:t>faces</w:t>
      </w:r>
      <w:r>
        <w:rPr>
          <w:rFonts w:ascii="Times New Roman" w:eastAsia="Times New Roman" w:hAnsi="Times New Roman" w:cs="Times New Roman"/>
          <w:sz w:val="24"/>
          <w:szCs w:val="24"/>
        </w:rPr>
        <w:t xml:space="preserve"> as 37 at a given point of time in the video, the accuracy and enumeration graphs produced are [9][10]- </w:t>
      </w:r>
    </w:p>
    <w:p w14:paraId="6D2320C7" w14:textId="77777777" w:rsidR="00AC7E8E" w:rsidRDefault="00000000">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61312" behindDoc="0" locked="0" layoutInCell="1" hidden="0" allowOverlap="1" wp14:anchorId="53EBFE2B" wp14:editId="1F82A4DE">
            <wp:simplePos x="0" y="0"/>
            <wp:positionH relativeFrom="column">
              <wp:posOffset>552450</wp:posOffset>
            </wp:positionH>
            <wp:positionV relativeFrom="paragraph">
              <wp:posOffset>154484</wp:posOffset>
            </wp:positionV>
            <wp:extent cx="4073513" cy="3096309"/>
            <wp:effectExtent l="0" t="0" r="0" b="0"/>
            <wp:wrapSquare wrapText="bothSides" distT="114300" distB="114300" distL="114300" distR="11430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073513" cy="3096309"/>
                    </a:xfrm>
                    <a:prstGeom prst="rect">
                      <a:avLst/>
                    </a:prstGeom>
                    <a:ln/>
                  </pic:spPr>
                </pic:pic>
              </a:graphicData>
            </a:graphic>
          </wp:anchor>
        </w:drawing>
      </w:r>
    </w:p>
    <w:p w14:paraId="77AD6B73" w14:textId="77777777" w:rsidR="00AC7E8E" w:rsidRDefault="00AC7E8E">
      <w:pPr>
        <w:spacing w:line="360" w:lineRule="auto"/>
        <w:jc w:val="both"/>
        <w:rPr>
          <w:rFonts w:ascii="Times New Roman" w:eastAsia="Times New Roman" w:hAnsi="Times New Roman" w:cs="Times New Roman"/>
          <w:sz w:val="24"/>
          <w:szCs w:val="24"/>
        </w:rPr>
      </w:pPr>
    </w:p>
    <w:p w14:paraId="5300100A" w14:textId="77777777" w:rsidR="00AC7E8E" w:rsidRDefault="00AC7E8E">
      <w:pPr>
        <w:spacing w:line="360" w:lineRule="auto"/>
        <w:jc w:val="both"/>
        <w:rPr>
          <w:rFonts w:ascii="Times New Roman" w:eastAsia="Times New Roman" w:hAnsi="Times New Roman" w:cs="Times New Roman"/>
          <w:b/>
          <w:sz w:val="28"/>
          <w:szCs w:val="28"/>
        </w:rPr>
      </w:pPr>
    </w:p>
    <w:p w14:paraId="447433D0" w14:textId="77777777" w:rsidR="00AC7E8E" w:rsidRDefault="00AC7E8E">
      <w:pPr>
        <w:spacing w:line="360" w:lineRule="auto"/>
        <w:jc w:val="both"/>
        <w:rPr>
          <w:rFonts w:ascii="Times New Roman" w:eastAsia="Times New Roman" w:hAnsi="Times New Roman" w:cs="Times New Roman"/>
          <w:b/>
          <w:sz w:val="28"/>
          <w:szCs w:val="28"/>
        </w:rPr>
      </w:pPr>
    </w:p>
    <w:p w14:paraId="38F486C8" w14:textId="77777777" w:rsidR="00AC7E8E" w:rsidRDefault="00AC7E8E">
      <w:pPr>
        <w:spacing w:line="360" w:lineRule="auto"/>
        <w:jc w:val="both"/>
        <w:rPr>
          <w:rFonts w:ascii="Times New Roman" w:eastAsia="Times New Roman" w:hAnsi="Times New Roman" w:cs="Times New Roman"/>
          <w:b/>
          <w:sz w:val="28"/>
          <w:szCs w:val="28"/>
        </w:rPr>
      </w:pPr>
    </w:p>
    <w:p w14:paraId="17E386CB" w14:textId="77777777" w:rsidR="00AC7E8E" w:rsidRDefault="00AC7E8E">
      <w:pPr>
        <w:spacing w:line="360" w:lineRule="auto"/>
        <w:jc w:val="both"/>
        <w:rPr>
          <w:rFonts w:ascii="Times New Roman" w:eastAsia="Times New Roman" w:hAnsi="Times New Roman" w:cs="Times New Roman"/>
          <w:b/>
          <w:sz w:val="28"/>
          <w:szCs w:val="28"/>
        </w:rPr>
      </w:pPr>
    </w:p>
    <w:p w14:paraId="0EB6CEF3" w14:textId="77777777" w:rsidR="00AC7E8E" w:rsidRDefault="00AC7E8E">
      <w:pPr>
        <w:spacing w:line="360" w:lineRule="auto"/>
        <w:jc w:val="both"/>
        <w:rPr>
          <w:rFonts w:ascii="Times New Roman" w:eastAsia="Times New Roman" w:hAnsi="Times New Roman" w:cs="Times New Roman"/>
          <w:b/>
          <w:sz w:val="28"/>
          <w:szCs w:val="28"/>
        </w:rPr>
      </w:pPr>
    </w:p>
    <w:p w14:paraId="162DF268" w14:textId="77777777" w:rsidR="00AC7E8E" w:rsidRDefault="00AC7E8E">
      <w:pPr>
        <w:spacing w:line="360" w:lineRule="auto"/>
        <w:jc w:val="both"/>
        <w:rPr>
          <w:rFonts w:ascii="Times New Roman" w:eastAsia="Times New Roman" w:hAnsi="Times New Roman" w:cs="Times New Roman"/>
          <w:b/>
          <w:sz w:val="28"/>
          <w:szCs w:val="28"/>
        </w:rPr>
      </w:pPr>
    </w:p>
    <w:p w14:paraId="7BB9471C" w14:textId="77777777" w:rsidR="00AC7E8E" w:rsidRDefault="00AC7E8E">
      <w:pPr>
        <w:spacing w:line="360" w:lineRule="auto"/>
        <w:jc w:val="both"/>
        <w:rPr>
          <w:rFonts w:ascii="Times New Roman" w:eastAsia="Times New Roman" w:hAnsi="Times New Roman" w:cs="Times New Roman"/>
          <w:b/>
          <w:sz w:val="28"/>
          <w:szCs w:val="28"/>
        </w:rPr>
      </w:pPr>
    </w:p>
    <w:p w14:paraId="0DE9FA61" w14:textId="77777777" w:rsidR="00AC7E8E" w:rsidRDefault="00AC7E8E">
      <w:pPr>
        <w:spacing w:line="360" w:lineRule="auto"/>
        <w:jc w:val="both"/>
        <w:rPr>
          <w:rFonts w:ascii="Times New Roman" w:eastAsia="Times New Roman" w:hAnsi="Times New Roman" w:cs="Times New Roman"/>
          <w:b/>
          <w:sz w:val="28"/>
          <w:szCs w:val="28"/>
        </w:rPr>
      </w:pPr>
    </w:p>
    <w:p w14:paraId="643722CB" w14:textId="77777777" w:rsidR="00AC7E8E" w:rsidRDefault="00000000">
      <w:pPr>
        <w:spacing w:line="360" w:lineRule="auto"/>
        <w:jc w:val="both"/>
        <w:rPr>
          <w:rFonts w:ascii="Times New Roman" w:eastAsia="Times New Roman" w:hAnsi="Times New Roman" w:cs="Times New Roman"/>
          <w:b/>
          <w:sz w:val="28"/>
          <w:szCs w:val="28"/>
        </w:rPr>
      </w:pPr>
      <w:r>
        <w:rPr>
          <w:noProof/>
        </w:rPr>
        <w:drawing>
          <wp:anchor distT="114300" distB="114300" distL="114300" distR="114300" simplePos="0" relativeHeight="251662336" behindDoc="0" locked="0" layoutInCell="1" hidden="0" allowOverlap="1" wp14:anchorId="71FBAC0A" wp14:editId="5F040234">
            <wp:simplePos x="0" y="0"/>
            <wp:positionH relativeFrom="column">
              <wp:posOffset>552450</wp:posOffset>
            </wp:positionH>
            <wp:positionV relativeFrom="paragraph">
              <wp:posOffset>268858</wp:posOffset>
            </wp:positionV>
            <wp:extent cx="4076700" cy="3029215"/>
            <wp:effectExtent l="0" t="0" r="0" b="0"/>
            <wp:wrapSquare wrapText="bothSides" distT="114300" distB="11430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076700" cy="3029215"/>
                    </a:xfrm>
                    <a:prstGeom prst="rect">
                      <a:avLst/>
                    </a:prstGeom>
                    <a:ln/>
                  </pic:spPr>
                </pic:pic>
              </a:graphicData>
            </a:graphic>
          </wp:anchor>
        </w:drawing>
      </w:r>
    </w:p>
    <w:p w14:paraId="323EB17F" w14:textId="77777777" w:rsidR="00AC7E8E" w:rsidRDefault="00AC7E8E">
      <w:pPr>
        <w:spacing w:line="360" w:lineRule="auto"/>
        <w:jc w:val="both"/>
        <w:rPr>
          <w:rFonts w:ascii="Times New Roman" w:eastAsia="Times New Roman" w:hAnsi="Times New Roman" w:cs="Times New Roman"/>
          <w:b/>
          <w:sz w:val="28"/>
          <w:szCs w:val="28"/>
        </w:rPr>
      </w:pPr>
    </w:p>
    <w:p w14:paraId="2A2C1042" w14:textId="77777777" w:rsidR="00AC7E8E" w:rsidRDefault="00AC7E8E">
      <w:pPr>
        <w:spacing w:line="360" w:lineRule="auto"/>
        <w:jc w:val="both"/>
        <w:rPr>
          <w:rFonts w:ascii="Times New Roman" w:eastAsia="Times New Roman" w:hAnsi="Times New Roman" w:cs="Times New Roman"/>
          <w:b/>
          <w:sz w:val="28"/>
          <w:szCs w:val="28"/>
        </w:rPr>
      </w:pPr>
    </w:p>
    <w:p w14:paraId="77787383" w14:textId="77777777" w:rsidR="00AC7E8E" w:rsidRDefault="00AC7E8E">
      <w:pPr>
        <w:spacing w:line="360" w:lineRule="auto"/>
        <w:jc w:val="both"/>
        <w:rPr>
          <w:rFonts w:ascii="Times New Roman" w:eastAsia="Times New Roman" w:hAnsi="Times New Roman" w:cs="Times New Roman"/>
          <w:b/>
          <w:sz w:val="28"/>
          <w:szCs w:val="28"/>
        </w:rPr>
      </w:pPr>
    </w:p>
    <w:p w14:paraId="62F469FD" w14:textId="77777777" w:rsidR="00AC7E8E" w:rsidRDefault="00AC7E8E">
      <w:pPr>
        <w:spacing w:line="360" w:lineRule="auto"/>
        <w:jc w:val="both"/>
        <w:rPr>
          <w:rFonts w:ascii="Times New Roman" w:eastAsia="Times New Roman" w:hAnsi="Times New Roman" w:cs="Times New Roman"/>
          <w:b/>
          <w:sz w:val="28"/>
          <w:szCs w:val="28"/>
        </w:rPr>
      </w:pPr>
    </w:p>
    <w:p w14:paraId="5593036C" w14:textId="77777777" w:rsidR="00AC7E8E" w:rsidRDefault="00AC7E8E">
      <w:pPr>
        <w:spacing w:line="360" w:lineRule="auto"/>
        <w:jc w:val="both"/>
        <w:rPr>
          <w:rFonts w:ascii="Times New Roman" w:eastAsia="Times New Roman" w:hAnsi="Times New Roman" w:cs="Times New Roman"/>
          <w:b/>
          <w:sz w:val="28"/>
          <w:szCs w:val="28"/>
        </w:rPr>
      </w:pPr>
    </w:p>
    <w:p w14:paraId="03F73163" w14:textId="77777777" w:rsidR="00AC7E8E" w:rsidRDefault="00AC7E8E">
      <w:pPr>
        <w:spacing w:line="360" w:lineRule="auto"/>
        <w:jc w:val="both"/>
        <w:rPr>
          <w:rFonts w:ascii="Times New Roman" w:eastAsia="Times New Roman" w:hAnsi="Times New Roman" w:cs="Times New Roman"/>
          <w:b/>
          <w:sz w:val="28"/>
          <w:szCs w:val="28"/>
        </w:rPr>
      </w:pPr>
    </w:p>
    <w:p w14:paraId="3D2E4CB3" w14:textId="77777777" w:rsidR="00AC7E8E" w:rsidRDefault="00AC7E8E">
      <w:pPr>
        <w:spacing w:line="360" w:lineRule="auto"/>
        <w:jc w:val="both"/>
        <w:rPr>
          <w:rFonts w:ascii="Times New Roman" w:eastAsia="Times New Roman" w:hAnsi="Times New Roman" w:cs="Times New Roman"/>
          <w:b/>
          <w:sz w:val="28"/>
          <w:szCs w:val="28"/>
        </w:rPr>
      </w:pPr>
    </w:p>
    <w:p w14:paraId="34414F89" w14:textId="77777777" w:rsidR="00AC7E8E" w:rsidRDefault="00AC7E8E">
      <w:pPr>
        <w:spacing w:line="360" w:lineRule="auto"/>
        <w:jc w:val="both"/>
        <w:rPr>
          <w:rFonts w:ascii="Times New Roman" w:eastAsia="Times New Roman" w:hAnsi="Times New Roman" w:cs="Times New Roman"/>
          <w:b/>
          <w:sz w:val="28"/>
          <w:szCs w:val="28"/>
        </w:rPr>
      </w:pPr>
    </w:p>
    <w:p w14:paraId="489512CF" w14:textId="77777777" w:rsidR="00AC7E8E" w:rsidRDefault="00AC7E8E">
      <w:pPr>
        <w:spacing w:line="360" w:lineRule="auto"/>
        <w:jc w:val="both"/>
        <w:rPr>
          <w:rFonts w:ascii="Times New Roman" w:eastAsia="Times New Roman" w:hAnsi="Times New Roman" w:cs="Times New Roman"/>
          <w:b/>
          <w:sz w:val="28"/>
          <w:szCs w:val="28"/>
        </w:rPr>
      </w:pPr>
    </w:p>
    <w:p w14:paraId="19FF7973" w14:textId="77777777" w:rsidR="00AC7E8E" w:rsidRDefault="00AC7E8E">
      <w:pPr>
        <w:spacing w:line="360" w:lineRule="auto"/>
        <w:jc w:val="both"/>
        <w:rPr>
          <w:rFonts w:ascii="Times New Roman" w:eastAsia="Times New Roman" w:hAnsi="Times New Roman" w:cs="Times New Roman"/>
          <w:b/>
          <w:sz w:val="32"/>
          <w:szCs w:val="32"/>
        </w:rPr>
      </w:pPr>
    </w:p>
    <w:p w14:paraId="78E2F9FB" w14:textId="1FD63B9E" w:rsidR="00AC7E8E" w:rsidRDefault="0000000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14:paraId="369CFDC8" w14:textId="77777777" w:rsidR="00AC7E8E" w:rsidRDefault="00AC7E8E">
      <w:pPr>
        <w:spacing w:line="360" w:lineRule="auto"/>
        <w:jc w:val="both"/>
        <w:rPr>
          <w:rFonts w:ascii="Times New Roman" w:eastAsia="Times New Roman" w:hAnsi="Times New Roman" w:cs="Times New Roman"/>
          <w:b/>
          <w:sz w:val="32"/>
          <w:szCs w:val="32"/>
        </w:rPr>
      </w:pPr>
    </w:p>
    <w:p w14:paraId="3FC0B534" w14:textId="77777777" w:rsidR="00AC7E8E" w:rsidRDefault="00AC7E8E">
      <w:pPr>
        <w:spacing w:line="360" w:lineRule="auto"/>
        <w:jc w:val="both"/>
        <w:rPr>
          <w:rFonts w:ascii="Times New Roman" w:eastAsia="Times New Roman" w:hAnsi="Times New Roman" w:cs="Times New Roman"/>
          <w:b/>
          <w:sz w:val="32"/>
          <w:szCs w:val="32"/>
        </w:rPr>
      </w:pPr>
    </w:p>
    <w:p w14:paraId="5EF453AC" w14:textId="5CDAF1F6"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analysing these </w:t>
      </w:r>
      <w:r w:rsidR="000357A1">
        <w:rPr>
          <w:rFonts w:ascii="Times New Roman" w:eastAsia="Times New Roman" w:hAnsi="Times New Roman" w:cs="Times New Roman"/>
          <w:sz w:val="24"/>
          <w:szCs w:val="24"/>
        </w:rPr>
        <w:t>graphs,</w:t>
      </w:r>
      <w:r>
        <w:rPr>
          <w:rFonts w:ascii="Times New Roman" w:eastAsia="Times New Roman" w:hAnsi="Times New Roman" w:cs="Times New Roman"/>
          <w:sz w:val="24"/>
          <w:szCs w:val="24"/>
        </w:rPr>
        <w:t xml:space="preserve"> it is determined that the project is indeed very accurate with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mean highest accuracy of 0.9479 thanks to the use of TensorFlow and </w:t>
      </w:r>
      <w:r w:rsidR="000357A1">
        <w:rPr>
          <w:rFonts w:ascii="Times New Roman" w:eastAsia="Times New Roman" w:hAnsi="Times New Roman" w:cs="Times New Roman"/>
          <w:sz w:val="24"/>
          <w:szCs w:val="24"/>
        </w:rPr>
        <w:t>MobileNet SSD</w:t>
      </w:r>
      <w:r>
        <w:rPr>
          <w:rFonts w:ascii="Times New Roman" w:eastAsia="Times New Roman" w:hAnsi="Times New Roman" w:cs="Times New Roman"/>
          <w:sz w:val="24"/>
          <w:szCs w:val="24"/>
        </w:rPr>
        <w:t xml:space="preserve"> with Deep learning[3]. In contrast to the other methods Haar Cascade[2] and Histograms of Oriented Gradients[2] this is much better as their accuracy had come out to be around 0.7 in the </w:t>
      </w:r>
      <w:r w:rsidR="007646E5">
        <w:rPr>
          <w:rFonts w:ascii="Times New Roman" w:eastAsia="Times New Roman" w:hAnsi="Times New Roman" w:cs="Times New Roman"/>
          <w:sz w:val="24"/>
          <w:szCs w:val="24"/>
        </w:rPr>
        <w:t>best-case</w:t>
      </w:r>
      <w:r>
        <w:rPr>
          <w:rFonts w:ascii="Times New Roman" w:eastAsia="Times New Roman" w:hAnsi="Times New Roman" w:cs="Times New Roman"/>
          <w:sz w:val="24"/>
          <w:szCs w:val="24"/>
        </w:rPr>
        <w:t xml:space="preserve"> scenario.</w:t>
      </w:r>
    </w:p>
    <w:p w14:paraId="5E3AC7C5"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7D5676C" wp14:editId="10ED6E9B">
            <wp:extent cx="5475600" cy="2895600"/>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475600" cy="2895600"/>
                    </a:xfrm>
                    <a:prstGeom prst="rect">
                      <a:avLst/>
                    </a:prstGeom>
                    <a:ln/>
                  </pic:spPr>
                </pic:pic>
              </a:graphicData>
            </a:graphic>
          </wp:inline>
        </w:drawing>
      </w:r>
    </w:p>
    <w:p w14:paraId="100ECC0D"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data collected from different approaches , TensorFlow (Convolutional neural Networks) with OpenCV might be the slowest among all the methods but the payoff is much better than any other method.</w:t>
      </w:r>
      <w:r>
        <w:rPr>
          <w:noProof/>
        </w:rPr>
        <w:drawing>
          <wp:anchor distT="114300" distB="114300" distL="114300" distR="114300" simplePos="0" relativeHeight="251663360" behindDoc="0" locked="0" layoutInCell="1" hidden="0" allowOverlap="1" wp14:anchorId="7FB8F803" wp14:editId="760F84C5">
            <wp:simplePos x="0" y="0"/>
            <wp:positionH relativeFrom="column">
              <wp:posOffset>3714750</wp:posOffset>
            </wp:positionH>
            <wp:positionV relativeFrom="paragraph">
              <wp:posOffset>238125</wp:posOffset>
            </wp:positionV>
            <wp:extent cx="2016112" cy="2874229"/>
            <wp:effectExtent l="0" t="0" r="0" b="0"/>
            <wp:wrapSquare wrapText="bothSides" distT="114300" distB="114300" distL="114300" distR="11430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016112" cy="2874229"/>
                    </a:xfrm>
                    <a:prstGeom prst="rect">
                      <a:avLst/>
                    </a:prstGeom>
                    <a:ln/>
                  </pic:spPr>
                </pic:pic>
              </a:graphicData>
            </a:graphic>
          </wp:anchor>
        </w:drawing>
      </w:r>
    </w:p>
    <w:p w14:paraId="22B6CF63" w14:textId="77777777" w:rsidR="00AC7E8E" w:rsidRDefault="00AC7E8E">
      <w:pPr>
        <w:spacing w:line="360" w:lineRule="auto"/>
        <w:jc w:val="both"/>
        <w:rPr>
          <w:rFonts w:ascii="Times New Roman" w:eastAsia="Times New Roman" w:hAnsi="Times New Roman" w:cs="Times New Roman"/>
          <w:sz w:val="24"/>
          <w:szCs w:val="24"/>
        </w:rPr>
      </w:pPr>
    </w:p>
    <w:p w14:paraId="5A3ED970"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pdf generated by the project in the end encapsulates the gist of the project’s output.</w:t>
      </w:r>
    </w:p>
    <w:p w14:paraId="38287AAD" w14:textId="77777777" w:rsidR="00AC7E8E" w:rsidRDefault="00AC7E8E">
      <w:pPr>
        <w:spacing w:line="360" w:lineRule="auto"/>
        <w:jc w:val="both"/>
        <w:rPr>
          <w:rFonts w:ascii="Times New Roman" w:eastAsia="Times New Roman" w:hAnsi="Times New Roman" w:cs="Times New Roman"/>
          <w:sz w:val="24"/>
          <w:szCs w:val="24"/>
        </w:rPr>
      </w:pPr>
    </w:p>
    <w:p w14:paraId="03F7024A" w14:textId="77777777" w:rsidR="00AC7E8E" w:rsidRDefault="00AC7E8E">
      <w:pPr>
        <w:spacing w:line="360" w:lineRule="auto"/>
        <w:jc w:val="both"/>
        <w:rPr>
          <w:rFonts w:ascii="Times New Roman" w:eastAsia="Times New Roman" w:hAnsi="Times New Roman" w:cs="Times New Roman"/>
          <w:sz w:val="24"/>
          <w:szCs w:val="24"/>
        </w:rPr>
      </w:pPr>
    </w:p>
    <w:p w14:paraId="361F7047" w14:textId="77777777" w:rsidR="00AC7E8E" w:rsidRDefault="00AC7E8E">
      <w:pPr>
        <w:spacing w:line="360" w:lineRule="auto"/>
        <w:jc w:val="both"/>
        <w:rPr>
          <w:rFonts w:ascii="Times New Roman" w:eastAsia="Times New Roman" w:hAnsi="Times New Roman" w:cs="Times New Roman"/>
          <w:sz w:val="24"/>
          <w:szCs w:val="24"/>
        </w:rPr>
      </w:pPr>
    </w:p>
    <w:p w14:paraId="6F2331C0" w14:textId="77777777" w:rsidR="00AC7E8E" w:rsidRDefault="00AC7E8E">
      <w:pPr>
        <w:spacing w:line="360" w:lineRule="auto"/>
        <w:jc w:val="both"/>
        <w:rPr>
          <w:rFonts w:ascii="Times New Roman" w:eastAsia="Times New Roman" w:hAnsi="Times New Roman" w:cs="Times New Roman"/>
          <w:sz w:val="24"/>
          <w:szCs w:val="24"/>
        </w:rPr>
      </w:pPr>
    </w:p>
    <w:p w14:paraId="34388A69" w14:textId="77777777" w:rsidR="00AC7E8E" w:rsidRDefault="00AC7E8E">
      <w:pPr>
        <w:spacing w:line="360" w:lineRule="auto"/>
        <w:jc w:val="both"/>
        <w:rPr>
          <w:rFonts w:ascii="Times New Roman" w:eastAsia="Times New Roman" w:hAnsi="Times New Roman" w:cs="Times New Roman"/>
          <w:sz w:val="24"/>
          <w:szCs w:val="24"/>
        </w:rPr>
      </w:pPr>
    </w:p>
    <w:p w14:paraId="6771CAC9" w14:textId="78B9EAEC" w:rsidR="00AC7E8E" w:rsidRDefault="00AC7E8E">
      <w:pPr>
        <w:spacing w:line="360" w:lineRule="auto"/>
        <w:jc w:val="both"/>
        <w:rPr>
          <w:rFonts w:ascii="Times New Roman" w:eastAsia="Times New Roman" w:hAnsi="Times New Roman" w:cs="Times New Roman"/>
          <w:b/>
          <w:sz w:val="32"/>
          <w:szCs w:val="32"/>
        </w:rPr>
      </w:pPr>
    </w:p>
    <w:p w14:paraId="0F76475D" w14:textId="77777777" w:rsidR="00101BB4" w:rsidRDefault="00101BB4">
      <w:pPr>
        <w:spacing w:line="360" w:lineRule="auto"/>
        <w:jc w:val="both"/>
        <w:rPr>
          <w:rFonts w:ascii="Times New Roman" w:eastAsia="Times New Roman" w:hAnsi="Times New Roman" w:cs="Times New Roman"/>
          <w:sz w:val="24"/>
          <w:szCs w:val="24"/>
        </w:rPr>
      </w:pPr>
    </w:p>
    <w:p w14:paraId="137D6D25" w14:textId="77777777" w:rsidR="00AC7E8E" w:rsidRDefault="00AC7E8E">
      <w:pPr>
        <w:spacing w:line="360" w:lineRule="auto"/>
        <w:jc w:val="both"/>
        <w:rPr>
          <w:rFonts w:ascii="Times New Roman" w:eastAsia="Times New Roman" w:hAnsi="Times New Roman" w:cs="Times New Roman"/>
          <w:b/>
          <w:sz w:val="32"/>
          <w:szCs w:val="32"/>
        </w:rPr>
      </w:pPr>
    </w:p>
    <w:p w14:paraId="4DD0DC0A" w14:textId="77777777" w:rsidR="00AC7E8E" w:rsidRDefault="0000000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60963CEE" w14:textId="77777777" w:rsidR="00AC7E8E"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7EAC535E" w14:textId="77777777" w:rsidR="00AC7E8E" w:rsidRDefault="00AC7E8E">
      <w:pPr>
        <w:spacing w:line="360" w:lineRule="auto"/>
        <w:jc w:val="center"/>
        <w:rPr>
          <w:rFonts w:ascii="Times New Roman" w:eastAsia="Times New Roman" w:hAnsi="Times New Roman" w:cs="Times New Roman"/>
          <w:b/>
          <w:sz w:val="32"/>
          <w:szCs w:val="32"/>
        </w:rPr>
      </w:pPr>
    </w:p>
    <w:p w14:paraId="34074658" w14:textId="4CF6AEC5" w:rsidR="00AC7E8E" w:rsidRDefault="0000000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last section of the project, we generate a Crowd Report, which will give some message </w:t>
      </w:r>
      <w:r w:rsidR="00D26F34">
        <w:rPr>
          <w:rFonts w:ascii="Times New Roman" w:eastAsia="Times New Roman" w:hAnsi="Times New Roman" w:cs="Times New Roman"/>
          <w:sz w:val="24"/>
          <w:szCs w:val="24"/>
        </w:rPr>
        <w:t>based on</w:t>
      </w:r>
      <w:r>
        <w:rPr>
          <w:rFonts w:ascii="Times New Roman" w:eastAsia="Times New Roman" w:hAnsi="Times New Roman" w:cs="Times New Roman"/>
          <w:sz w:val="24"/>
          <w:szCs w:val="24"/>
        </w:rPr>
        <w:t xml:space="preserve"> the results we got from the detection process. For this we took some threshold human </w:t>
      </w:r>
      <w:r w:rsidR="00A524EF">
        <w:rPr>
          <w:rFonts w:ascii="Times New Roman" w:eastAsia="Times New Roman" w:hAnsi="Times New Roman" w:cs="Times New Roman"/>
          <w:sz w:val="24"/>
          <w:szCs w:val="24"/>
        </w:rPr>
        <w:t>count,</w:t>
      </w:r>
      <w:r>
        <w:rPr>
          <w:rFonts w:ascii="Times New Roman" w:eastAsia="Times New Roman" w:hAnsi="Times New Roman" w:cs="Times New Roman"/>
          <w:sz w:val="24"/>
          <w:szCs w:val="24"/>
        </w:rPr>
        <w:t xml:space="preserve"> and we gave different messages for different results of human count we got from the detection process.</w:t>
      </w:r>
    </w:p>
    <w:p w14:paraId="162267ED" w14:textId="7ACE4A7E" w:rsidR="00AC7E8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Now coming to the future scope of this project or application, since in this we are taking any image, video or with camera we are detecting humans and getting count of it, along with accuracy. </w:t>
      </w:r>
      <w:r w:rsidR="00A524EF">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some of the future scope can be :</w:t>
      </w:r>
    </w:p>
    <w:p w14:paraId="40F9AD4A" w14:textId="77777777" w:rsidR="00AC7E8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This can be used in various malls and other areas, to analyse the maximum people count, and then provide some restrictions on the number of people to have at a time at that place.</w:t>
      </w:r>
    </w:p>
    <w:p w14:paraId="4579C095" w14:textId="77777777" w:rsidR="00AC7E8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This can replace various mental jobs, and this can be done more efficiently with machines.</w:t>
      </w:r>
    </w:p>
    <w:p w14:paraId="6ADDDFA8" w14:textId="77777777" w:rsidR="00AC7E8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This will ultimately lead to some kind of crowd-ness control in some places or areas when implemented in that area.</w:t>
      </w:r>
    </w:p>
    <w:p w14:paraId="5CDA0D77" w14:textId="77777777" w:rsidR="00AC7E8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future, I would like to work on this again to work on making this whole process faster since currently it can be a bit slow.</w:t>
      </w:r>
    </w:p>
    <w:p w14:paraId="34437B8D" w14:textId="77777777" w:rsidR="00AC7E8E" w:rsidRDefault="00AC7E8E">
      <w:pPr>
        <w:spacing w:line="360" w:lineRule="auto"/>
        <w:jc w:val="both"/>
        <w:rPr>
          <w:rFonts w:ascii="Times New Roman" w:eastAsia="Times New Roman" w:hAnsi="Times New Roman" w:cs="Times New Roman"/>
          <w:sz w:val="24"/>
          <w:szCs w:val="24"/>
        </w:rPr>
      </w:pPr>
    </w:p>
    <w:p w14:paraId="1BE7AA97" w14:textId="77777777" w:rsidR="00AC7E8E" w:rsidRDefault="00AC7E8E">
      <w:pPr>
        <w:spacing w:line="360" w:lineRule="auto"/>
        <w:jc w:val="center"/>
        <w:rPr>
          <w:rFonts w:ascii="Times New Roman" w:eastAsia="Times New Roman" w:hAnsi="Times New Roman" w:cs="Times New Roman"/>
          <w:b/>
          <w:sz w:val="32"/>
          <w:szCs w:val="32"/>
        </w:rPr>
      </w:pPr>
    </w:p>
    <w:p w14:paraId="21881895" w14:textId="77777777" w:rsidR="00AC7E8E" w:rsidRDefault="00AC7E8E">
      <w:pPr>
        <w:spacing w:line="360" w:lineRule="auto"/>
        <w:jc w:val="center"/>
        <w:rPr>
          <w:rFonts w:ascii="Times New Roman" w:eastAsia="Times New Roman" w:hAnsi="Times New Roman" w:cs="Times New Roman"/>
          <w:b/>
          <w:sz w:val="32"/>
          <w:szCs w:val="32"/>
        </w:rPr>
      </w:pPr>
    </w:p>
    <w:p w14:paraId="7D23C8AB" w14:textId="77777777" w:rsidR="00AC7E8E" w:rsidRDefault="00AC7E8E">
      <w:pPr>
        <w:spacing w:line="360" w:lineRule="auto"/>
        <w:jc w:val="center"/>
        <w:rPr>
          <w:rFonts w:ascii="Times New Roman" w:eastAsia="Times New Roman" w:hAnsi="Times New Roman" w:cs="Times New Roman"/>
          <w:b/>
          <w:sz w:val="32"/>
          <w:szCs w:val="32"/>
        </w:rPr>
      </w:pPr>
    </w:p>
    <w:p w14:paraId="60D63F55" w14:textId="77777777" w:rsidR="00AC7E8E" w:rsidRDefault="00AC7E8E">
      <w:pPr>
        <w:spacing w:line="360" w:lineRule="auto"/>
        <w:jc w:val="center"/>
        <w:rPr>
          <w:rFonts w:ascii="Times New Roman" w:eastAsia="Times New Roman" w:hAnsi="Times New Roman" w:cs="Times New Roman"/>
          <w:b/>
          <w:sz w:val="32"/>
          <w:szCs w:val="32"/>
        </w:rPr>
      </w:pPr>
    </w:p>
    <w:p w14:paraId="1648796C" w14:textId="5875440B" w:rsidR="00AC7E8E"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25C042AC" w14:textId="77777777" w:rsidR="00101BB4" w:rsidRDefault="00101BB4">
      <w:pPr>
        <w:spacing w:line="360" w:lineRule="auto"/>
        <w:jc w:val="center"/>
        <w:rPr>
          <w:rFonts w:ascii="Times New Roman" w:eastAsia="Times New Roman" w:hAnsi="Times New Roman" w:cs="Times New Roman"/>
          <w:b/>
          <w:sz w:val="32"/>
          <w:szCs w:val="32"/>
        </w:rPr>
      </w:pPr>
    </w:p>
    <w:p w14:paraId="7566DA08" w14:textId="77777777" w:rsidR="00AC7E8E" w:rsidRDefault="00AC7E8E">
      <w:pPr>
        <w:spacing w:line="360" w:lineRule="auto"/>
        <w:jc w:val="center"/>
        <w:rPr>
          <w:rFonts w:ascii="Times New Roman" w:eastAsia="Times New Roman" w:hAnsi="Times New Roman" w:cs="Times New Roman"/>
          <w:b/>
          <w:sz w:val="32"/>
          <w:szCs w:val="32"/>
        </w:rPr>
      </w:pPr>
    </w:p>
    <w:p w14:paraId="05C74EC9" w14:textId="77777777" w:rsidR="00AC7E8E" w:rsidRDefault="00AC7E8E">
      <w:pPr>
        <w:spacing w:line="360" w:lineRule="auto"/>
        <w:jc w:val="center"/>
        <w:rPr>
          <w:rFonts w:ascii="Times New Roman" w:eastAsia="Times New Roman" w:hAnsi="Times New Roman" w:cs="Times New Roman"/>
          <w:b/>
          <w:sz w:val="32"/>
          <w:szCs w:val="32"/>
        </w:rPr>
      </w:pPr>
    </w:p>
    <w:p w14:paraId="4A261B75" w14:textId="77777777" w:rsidR="00AC7E8E" w:rsidRDefault="0000000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32F83850" w14:textId="77777777" w:rsidR="00AC7E8E" w:rsidRDefault="00AC7E8E">
      <w:pPr>
        <w:spacing w:line="360" w:lineRule="auto"/>
        <w:jc w:val="both"/>
        <w:rPr>
          <w:rFonts w:ascii="Times New Roman" w:eastAsia="Times New Roman" w:hAnsi="Times New Roman" w:cs="Times New Roman"/>
          <w:b/>
          <w:sz w:val="28"/>
          <w:szCs w:val="28"/>
        </w:rPr>
      </w:pPr>
    </w:p>
    <w:p w14:paraId="7795229C"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Jan Erik Solem “Programming Computer Vision with Python”,1st ed, O'Reilly Media, </w:t>
      </w:r>
    </w:p>
    <w:p w14:paraId="2F5DBACD"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Inc. ,2012</w:t>
      </w:r>
    </w:p>
    <w:p w14:paraId="39D41554"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Gary </w:t>
      </w:r>
      <w:proofErr w:type="spellStart"/>
      <w:r>
        <w:rPr>
          <w:rFonts w:ascii="Times New Roman" w:eastAsia="Times New Roman" w:hAnsi="Times New Roman" w:cs="Times New Roman"/>
          <w:sz w:val="24"/>
          <w:szCs w:val="24"/>
        </w:rPr>
        <w:t>Bradski</w:t>
      </w:r>
      <w:proofErr w:type="spellEnd"/>
      <w:r>
        <w:rPr>
          <w:rFonts w:ascii="Times New Roman" w:eastAsia="Times New Roman" w:hAnsi="Times New Roman" w:cs="Times New Roman"/>
          <w:sz w:val="24"/>
          <w:szCs w:val="24"/>
        </w:rPr>
        <w:t xml:space="preserve">, “Learning OpenCV: Computer Vision with the OpenCV Library”,1st  </w:t>
      </w:r>
    </w:p>
    <w:p w14:paraId="1842FC9A"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ed,O′Reilly,2008</w:t>
      </w:r>
    </w:p>
    <w:p w14:paraId="5CE1658D"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[3]Giancarlo Zaccone, Md. </w:t>
      </w:r>
      <w:proofErr w:type="spellStart"/>
      <w:r>
        <w:rPr>
          <w:rFonts w:ascii="Times New Roman" w:eastAsia="Times New Roman" w:hAnsi="Times New Roman" w:cs="Times New Roman"/>
          <w:sz w:val="24"/>
          <w:szCs w:val="24"/>
        </w:rPr>
        <w:t>Rezaul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Karim</w:t>
      </w:r>
      <w:proofErr w:type="gramEnd"/>
      <w:r>
        <w:rPr>
          <w:rFonts w:ascii="Times New Roman" w:eastAsia="Times New Roman" w:hAnsi="Times New Roman" w:cs="Times New Roman"/>
          <w:sz w:val="24"/>
          <w:szCs w:val="24"/>
        </w:rPr>
        <w:t xml:space="preserve"> and Ahmed </w:t>
      </w:r>
      <w:proofErr w:type="spellStart"/>
      <w:r>
        <w:rPr>
          <w:rFonts w:ascii="Times New Roman" w:eastAsia="Times New Roman" w:hAnsi="Times New Roman" w:cs="Times New Roman"/>
          <w:sz w:val="24"/>
          <w:szCs w:val="24"/>
        </w:rPr>
        <w:t>Menshawy</w:t>
      </w:r>
      <w:proofErr w:type="spellEnd"/>
      <w:r>
        <w:rPr>
          <w:rFonts w:ascii="Times New Roman" w:eastAsia="Times New Roman" w:hAnsi="Times New Roman" w:cs="Times New Roman"/>
          <w:sz w:val="24"/>
          <w:szCs w:val="24"/>
        </w:rPr>
        <w:t xml:space="preserve"> “Deep Learning with </w:t>
      </w:r>
    </w:p>
    <w:p w14:paraId="4E01C89C"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TensorFlow” ,1st ed , </w:t>
      </w:r>
      <w:proofErr w:type="spellStart"/>
      <w:r>
        <w:rPr>
          <w:rFonts w:ascii="Times New Roman" w:eastAsia="Times New Roman" w:hAnsi="Times New Roman" w:cs="Times New Roman"/>
          <w:sz w:val="24"/>
          <w:szCs w:val="24"/>
        </w:rPr>
        <w:t>Packt</w:t>
      </w:r>
      <w:proofErr w:type="spellEnd"/>
      <w:r>
        <w:rPr>
          <w:rFonts w:ascii="Times New Roman" w:eastAsia="Times New Roman" w:hAnsi="Times New Roman" w:cs="Times New Roman"/>
          <w:sz w:val="24"/>
          <w:szCs w:val="24"/>
        </w:rPr>
        <w:t xml:space="preserve"> Publishing,2017</w:t>
      </w:r>
    </w:p>
    <w:p w14:paraId="3579E236"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J. Redmon., S. </w:t>
      </w:r>
      <w:proofErr w:type="spellStart"/>
      <w:r>
        <w:rPr>
          <w:rFonts w:ascii="Times New Roman" w:eastAsia="Times New Roman" w:hAnsi="Times New Roman" w:cs="Times New Roman"/>
          <w:sz w:val="24"/>
          <w:szCs w:val="24"/>
        </w:rPr>
        <w:t>Divvala</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Girshick</w:t>
      </w:r>
      <w:proofErr w:type="spellEnd"/>
      <w:r>
        <w:rPr>
          <w:rFonts w:ascii="Times New Roman" w:eastAsia="Times New Roman" w:hAnsi="Times New Roman" w:cs="Times New Roman"/>
          <w:sz w:val="24"/>
          <w:szCs w:val="24"/>
        </w:rPr>
        <w:t xml:space="preserve">, &amp; A. Farhadi,  “You Only Look Once: </w:t>
      </w:r>
    </w:p>
    <w:p w14:paraId="1FE80DC8" w14:textId="77777777" w:rsidR="00AC7E8E" w:rsidRDefault="00000000">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Unified, Real-Time Object Detection”. In IEEE Conference on </w:t>
      </w:r>
      <w:r>
        <w:rPr>
          <w:rFonts w:ascii="Times New Roman" w:eastAsia="Times New Roman" w:hAnsi="Times New Roman" w:cs="Times New Roman"/>
          <w:i/>
          <w:sz w:val="24"/>
          <w:szCs w:val="24"/>
        </w:rPr>
        <w:t xml:space="preserve">Computer Vision </w:t>
      </w:r>
    </w:p>
    <w:p w14:paraId="2465752B"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and Pattern Recognition (CVPR)</w:t>
      </w:r>
      <w:r>
        <w:rPr>
          <w:rFonts w:ascii="Times New Roman" w:eastAsia="Times New Roman" w:hAnsi="Times New Roman" w:cs="Times New Roman"/>
          <w:sz w:val="24"/>
          <w:szCs w:val="24"/>
        </w:rPr>
        <w:t xml:space="preserve">,2016 </w:t>
      </w:r>
    </w:p>
    <w:p w14:paraId="634CBF59"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Aishwarya </w:t>
      </w:r>
      <w:proofErr w:type="spellStart"/>
      <w:r>
        <w:rPr>
          <w:rFonts w:ascii="Times New Roman" w:eastAsia="Times New Roman" w:hAnsi="Times New Roman" w:cs="Times New Roman"/>
          <w:sz w:val="24"/>
          <w:szCs w:val="24"/>
        </w:rPr>
        <w:t>Sarkale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Kaiwant</w:t>
      </w:r>
      <w:proofErr w:type="spellEnd"/>
      <w:r>
        <w:rPr>
          <w:rFonts w:ascii="Times New Roman" w:eastAsia="Times New Roman" w:hAnsi="Times New Roman" w:cs="Times New Roman"/>
          <w:sz w:val="24"/>
          <w:szCs w:val="24"/>
        </w:rPr>
        <w:t xml:space="preserve"> Shah, </w:t>
      </w:r>
      <w:proofErr w:type="spellStart"/>
      <w:r>
        <w:rPr>
          <w:rFonts w:ascii="Times New Roman" w:eastAsia="Times New Roman" w:hAnsi="Times New Roman" w:cs="Times New Roman"/>
          <w:sz w:val="24"/>
          <w:szCs w:val="24"/>
        </w:rPr>
        <w:t>Anandji</w:t>
      </w:r>
      <w:proofErr w:type="spellEnd"/>
      <w:r>
        <w:rPr>
          <w:rFonts w:ascii="Times New Roman" w:eastAsia="Times New Roman" w:hAnsi="Times New Roman" w:cs="Times New Roman"/>
          <w:sz w:val="24"/>
          <w:szCs w:val="24"/>
        </w:rPr>
        <w:t xml:space="preserve"> Chaudhary, </w:t>
      </w:r>
      <w:proofErr w:type="spellStart"/>
      <w:r>
        <w:rPr>
          <w:rFonts w:ascii="Times New Roman" w:eastAsia="Times New Roman" w:hAnsi="Times New Roman" w:cs="Times New Roman"/>
          <w:sz w:val="24"/>
          <w:szCs w:val="24"/>
        </w:rPr>
        <w:t>Tatwadarshi</w:t>
      </w:r>
      <w:proofErr w:type="spellEnd"/>
      <w:r>
        <w:rPr>
          <w:rFonts w:ascii="Times New Roman" w:eastAsia="Times New Roman" w:hAnsi="Times New Roman" w:cs="Times New Roman"/>
          <w:sz w:val="24"/>
          <w:szCs w:val="24"/>
        </w:rPr>
        <w:t xml:space="preserve"> P. N., “A </w:t>
      </w:r>
    </w:p>
    <w:p w14:paraId="1255932D" w14:textId="77777777" w:rsidR="00AC7E8E" w:rsidRDefault="00000000">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Literature Survey: Neural Networks for Object Detection”, </w:t>
      </w:r>
      <w:r>
        <w:rPr>
          <w:rFonts w:ascii="Times New Roman" w:eastAsia="Times New Roman" w:hAnsi="Times New Roman" w:cs="Times New Roman"/>
          <w:i/>
          <w:sz w:val="24"/>
          <w:szCs w:val="24"/>
        </w:rPr>
        <w:t>VIVA-Tech International</w:t>
      </w:r>
    </w:p>
    <w:p w14:paraId="77FBD0A7"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Journal for Research and Innovation, </w:t>
      </w:r>
      <w:r>
        <w:rPr>
          <w:rFonts w:ascii="Times New Roman" w:eastAsia="Times New Roman" w:hAnsi="Times New Roman" w:cs="Times New Roman"/>
          <w:sz w:val="24"/>
          <w:szCs w:val="24"/>
        </w:rPr>
        <w:t>Vol. 1, No. 1, Article No. 9 , 2018</w:t>
      </w:r>
    </w:p>
    <w:p w14:paraId="1280966C"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Richard Socher, Brody Huval, Bharath Bhat, Christopher D. Manning, Andrew Y. Ng,</w:t>
      </w:r>
    </w:p>
    <w:p w14:paraId="6A177B88"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“Convolutional-Recursive Deep Learning for 3D Object Classification”, International    </w:t>
      </w:r>
    </w:p>
    <w:p w14:paraId="21EB097E"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Conference on </w:t>
      </w:r>
      <w:r>
        <w:rPr>
          <w:rFonts w:ascii="Times New Roman" w:eastAsia="Times New Roman" w:hAnsi="Times New Roman" w:cs="Times New Roman"/>
          <w:i/>
          <w:sz w:val="24"/>
          <w:szCs w:val="24"/>
        </w:rPr>
        <w:t>Computational Intelligence and Communication Networks</w:t>
      </w:r>
      <w:r>
        <w:rPr>
          <w:rFonts w:ascii="Times New Roman" w:eastAsia="Times New Roman" w:hAnsi="Times New Roman" w:cs="Times New Roman"/>
          <w:sz w:val="24"/>
          <w:szCs w:val="24"/>
        </w:rPr>
        <w:t>, 2018.</w:t>
      </w:r>
    </w:p>
    <w:p w14:paraId="50D7EEA1"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Karanbir Chahal1 and Kuntal Dey, “A Survey of Modern Object Detection Literature </w:t>
      </w:r>
    </w:p>
    <w:p w14:paraId="06EA77C0"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using Deep Learning”,</w:t>
      </w:r>
      <w:r>
        <w:rPr>
          <w:rFonts w:ascii="Times New Roman" w:eastAsia="Times New Roman" w:hAnsi="Times New Roman" w:cs="Times New Roman"/>
          <w:i/>
          <w:sz w:val="24"/>
          <w:szCs w:val="24"/>
        </w:rPr>
        <w:t xml:space="preserve"> International Research Journal of Engineering and Technology</w:t>
      </w:r>
      <w:r>
        <w:rPr>
          <w:rFonts w:ascii="Times New Roman" w:eastAsia="Times New Roman" w:hAnsi="Times New Roman" w:cs="Times New Roman"/>
          <w:sz w:val="24"/>
          <w:szCs w:val="24"/>
        </w:rPr>
        <w:t xml:space="preserve">   </w:t>
      </w:r>
    </w:p>
    <w:p w14:paraId="6C00AB62"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(IRJET), vol. 8, no. 9, 2018</w:t>
      </w:r>
    </w:p>
    <w:p w14:paraId="70BBB600"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R. Sujeetha, Vaibhav Mishra , “Object Detection and Tracking using Tensor Flow”, </w:t>
      </w:r>
    </w:p>
    <w:p w14:paraId="6C421150"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International Journal of Recent Technology and Engineering</w:t>
      </w:r>
      <w:r>
        <w:rPr>
          <w:rFonts w:ascii="Times New Roman" w:eastAsia="Times New Roman" w:hAnsi="Times New Roman" w:cs="Times New Roman"/>
          <w:sz w:val="24"/>
          <w:szCs w:val="24"/>
        </w:rPr>
        <w:t xml:space="preserve"> (IJRTE),vol.8, no.1,  </w:t>
      </w:r>
    </w:p>
    <w:p w14:paraId="3D9F18E2"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May 2019.</w:t>
      </w:r>
    </w:p>
    <w:p w14:paraId="1B8A6275" w14:textId="540390B0"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roofErr w:type="spellStart"/>
      <w:r>
        <w:rPr>
          <w:rFonts w:ascii="Times New Roman" w:eastAsia="Times New Roman" w:hAnsi="Times New Roman" w:cs="Times New Roman"/>
          <w:sz w:val="24"/>
          <w:szCs w:val="24"/>
        </w:rPr>
        <w:t>TomSchimansky</w:t>
      </w:r>
      <w:proofErr w:type="spellEnd"/>
      <w:r>
        <w:rPr>
          <w:rFonts w:ascii="Times New Roman" w:eastAsia="Times New Roman" w:hAnsi="Times New Roman" w:cs="Times New Roman"/>
          <w:sz w:val="24"/>
          <w:szCs w:val="24"/>
        </w:rPr>
        <w:t xml:space="preserve"> /Custom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[Online]. Accessed on </w:t>
      </w:r>
      <w:r w:rsidR="00783A94">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th </w:t>
      </w:r>
      <w:r w:rsidR="00783A94">
        <w:rPr>
          <w:rFonts w:ascii="Times New Roman" w:eastAsia="Times New Roman" w:hAnsi="Times New Roman" w:cs="Times New Roman"/>
          <w:sz w:val="24"/>
          <w:szCs w:val="24"/>
        </w:rPr>
        <w:t>May</w:t>
      </w:r>
      <w:r>
        <w:rPr>
          <w:rFonts w:ascii="Times New Roman" w:eastAsia="Times New Roman" w:hAnsi="Times New Roman" w:cs="Times New Roman"/>
          <w:sz w:val="24"/>
          <w:szCs w:val="24"/>
        </w:rPr>
        <w:t xml:space="preserve"> 2023: </w:t>
      </w:r>
    </w:p>
    <w:p w14:paraId="26EFD981"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9">
        <w:r>
          <w:rPr>
            <w:rFonts w:ascii="Times New Roman" w:eastAsia="Times New Roman" w:hAnsi="Times New Roman" w:cs="Times New Roman"/>
            <w:color w:val="1155CC"/>
            <w:sz w:val="24"/>
            <w:szCs w:val="24"/>
            <w:u w:val="single"/>
          </w:rPr>
          <w:t>https://github.com/TomSchimansky/CustomTkinter</w:t>
        </w:r>
      </w:hyperlink>
    </w:p>
    <w:p w14:paraId="5A77E9C7" w14:textId="77777777" w:rsidR="00AC7E8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Frederik </w:t>
      </w:r>
      <w:proofErr w:type="spellStart"/>
      <w:r>
        <w:rPr>
          <w:rFonts w:ascii="Times New Roman" w:eastAsia="Times New Roman" w:hAnsi="Times New Roman" w:cs="Times New Roman"/>
          <w:sz w:val="24"/>
          <w:szCs w:val="24"/>
        </w:rPr>
        <w:t>Lundh,”Python</w:t>
      </w:r>
      <w:proofErr w:type="spellEnd"/>
      <w:r>
        <w:rPr>
          <w:rFonts w:ascii="Times New Roman" w:eastAsia="Times New Roman" w:hAnsi="Times New Roman" w:cs="Times New Roman"/>
          <w:sz w:val="24"/>
          <w:szCs w:val="24"/>
        </w:rPr>
        <w:t xml:space="preserve"> Standard Library: An Annotated Reference for Python 2.0”,1st ed, O'Reilly Media, Inc.,2001</w:t>
      </w:r>
    </w:p>
    <w:p w14:paraId="45504ECF" w14:textId="77777777" w:rsidR="00AC7E8E" w:rsidRDefault="00AC7E8E">
      <w:pPr>
        <w:spacing w:line="360" w:lineRule="auto"/>
        <w:jc w:val="both"/>
        <w:rPr>
          <w:rFonts w:ascii="Times New Roman" w:eastAsia="Times New Roman" w:hAnsi="Times New Roman" w:cs="Times New Roman"/>
          <w:sz w:val="24"/>
          <w:szCs w:val="24"/>
        </w:rPr>
      </w:pPr>
    </w:p>
    <w:p w14:paraId="34EC3B09" w14:textId="77777777" w:rsidR="00AC7E8E" w:rsidRDefault="00AC7E8E">
      <w:pPr>
        <w:spacing w:line="360" w:lineRule="auto"/>
        <w:jc w:val="both"/>
        <w:rPr>
          <w:rFonts w:ascii="Times New Roman" w:eastAsia="Times New Roman" w:hAnsi="Times New Roman" w:cs="Times New Roman"/>
          <w:sz w:val="24"/>
          <w:szCs w:val="24"/>
        </w:rPr>
      </w:pPr>
    </w:p>
    <w:p w14:paraId="65A187F5" w14:textId="77777777" w:rsidR="00AC7E8E" w:rsidRDefault="00AC7E8E">
      <w:pPr>
        <w:spacing w:line="360" w:lineRule="auto"/>
        <w:jc w:val="both"/>
        <w:rPr>
          <w:rFonts w:ascii="Times New Roman" w:eastAsia="Times New Roman" w:hAnsi="Times New Roman" w:cs="Times New Roman"/>
          <w:sz w:val="24"/>
          <w:szCs w:val="24"/>
        </w:rPr>
      </w:pPr>
    </w:p>
    <w:p w14:paraId="00E9AAFC" w14:textId="5BCA90CE" w:rsidR="00AC7E8E" w:rsidRDefault="0000000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sectPr w:rsidR="00AC7E8E">
      <w:footerReference w:type="default" r:id="rId20"/>
      <w:pgSz w:w="11906" w:h="16838"/>
      <w:pgMar w:top="1440" w:right="1440" w:bottom="1440" w:left="184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5039D" w14:textId="77777777" w:rsidR="00A53A37" w:rsidRDefault="00A53A37">
      <w:r>
        <w:separator/>
      </w:r>
    </w:p>
  </w:endnote>
  <w:endnote w:type="continuationSeparator" w:id="0">
    <w:p w14:paraId="18EF04B4" w14:textId="77777777" w:rsidR="00A53A37" w:rsidRDefault="00A5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D6D0A" w14:textId="77777777" w:rsidR="00AC7E8E" w:rsidRDefault="00AC7E8E">
    <w:pPr>
      <w:pBdr>
        <w:top w:val="nil"/>
        <w:left w:val="nil"/>
        <w:bottom w:val="nil"/>
        <w:right w:val="nil"/>
        <w:between w:val="nil"/>
      </w:pBdr>
      <w:jc w:val="center"/>
      <w:rPr>
        <w:color w:val="000000"/>
      </w:rPr>
    </w:pPr>
  </w:p>
  <w:p w14:paraId="603D0713" w14:textId="77777777" w:rsidR="00AC7E8E" w:rsidRDefault="00AC7E8E">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D02D0" w14:textId="77777777" w:rsidR="00AC7E8E"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101BB4">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6581A7B9" w14:textId="77777777" w:rsidR="00AC7E8E" w:rsidRDefault="00AC7E8E">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1002A" w14:textId="77777777" w:rsidR="00A53A37" w:rsidRDefault="00A53A37">
      <w:r>
        <w:separator/>
      </w:r>
    </w:p>
  </w:footnote>
  <w:footnote w:type="continuationSeparator" w:id="0">
    <w:p w14:paraId="6F71D20C" w14:textId="77777777" w:rsidR="00A53A37" w:rsidRDefault="00A53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0B67"/>
    <w:multiLevelType w:val="multilevel"/>
    <w:tmpl w:val="5434E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680E52"/>
    <w:multiLevelType w:val="multilevel"/>
    <w:tmpl w:val="16342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E55D57"/>
    <w:multiLevelType w:val="multilevel"/>
    <w:tmpl w:val="5086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833FF"/>
    <w:multiLevelType w:val="multilevel"/>
    <w:tmpl w:val="D10C458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4" w15:restartNumberingAfterBreak="0">
    <w:nsid w:val="6E9A4BD2"/>
    <w:multiLevelType w:val="multilevel"/>
    <w:tmpl w:val="0526C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F13024"/>
    <w:multiLevelType w:val="multilevel"/>
    <w:tmpl w:val="24789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3677486">
    <w:abstractNumId w:val="1"/>
  </w:num>
  <w:num w:numId="2" w16cid:durableId="414783938">
    <w:abstractNumId w:val="5"/>
  </w:num>
  <w:num w:numId="3" w16cid:durableId="686252412">
    <w:abstractNumId w:val="0"/>
  </w:num>
  <w:num w:numId="4" w16cid:durableId="1462766453">
    <w:abstractNumId w:val="3"/>
  </w:num>
  <w:num w:numId="5" w16cid:durableId="1771504813">
    <w:abstractNumId w:val="4"/>
  </w:num>
  <w:num w:numId="6" w16cid:durableId="269507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E8E"/>
    <w:rsid w:val="000357A1"/>
    <w:rsid w:val="00101BB4"/>
    <w:rsid w:val="00242D18"/>
    <w:rsid w:val="007646E5"/>
    <w:rsid w:val="00783A94"/>
    <w:rsid w:val="00A524EF"/>
    <w:rsid w:val="00A53A37"/>
    <w:rsid w:val="00AC7E8E"/>
    <w:rsid w:val="00CB5ADC"/>
    <w:rsid w:val="00D26F34"/>
    <w:rsid w:val="00D64C7D"/>
    <w:rsid w:val="00F47D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363B"/>
  <w15:docId w15:val="{0C1C9B16-9D20-4AE6-8E2B-2157AAD8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24984">
      <w:bodyDiv w:val="1"/>
      <w:marLeft w:val="0"/>
      <w:marRight w:val="0"/>
      <w:marTop w:val="0"/>
      <w:marBottom w:val="0"/>
      <w:divBdr>
        <w:top w:val="none" w:sz="0" w:space="0" w:color="auto"/>
        <w:left w:val="none" w:sz="0" w:space="0" w:color="auto"/>
        <w:bottom w:val="none" w:sz="0" w:space="0" w:color="auto"/>
        <w:right w:val="none" w:sz="0" w:space="0" w:color="auto"/>
      </w:divBdr>
      <w:divsChild>
        <w:div w:id="1756004078">
          <w:marLeft w:val="0"/>
          <w:marRight w:val="0"/>
          <w:marTop w:val="0"/>
          <w:marBottom w:val="0"/>
          <w:divBdr>
            <w:top w:val="none" w:sz="0" w:space="0" w:color="auto"/>
            <w:left w:val="none" w:sz="0" w:space="0" w:color="auto"/>
            <w:bottom w:val="none" w:sz="0" w:space="0" w:color="auto"/>
            <w:right w:val="none" w:sz="0" w:space="0" w:color="auto"/>
          </w:divBdr>
        </w:div>
        <w:div w:id="524756106">
          <w:marLeft w:val="0"/>
          <w:marRight w:val="0"/>
          <w:marTop w:val="0"/>
          <w:marBottom w:val="0"/>
          <w:divBdr>
            <w:top w:val="none" w:sz="0" w:space="0" w:color="auto"/>
            <w:left w:val="none" w:sz="0" w:space="0" w:color="auto"/>
            <w:bottom w:val="none" w:sz="0" w:space="0" w:color="auto"/>
            <w:right w:val="none" w:sz="0" w:space="0" w:color="auto"/>
          </w:divBdr>
        </w:div>
        <w:div w:id="2138448349">
          <w:marLeft w:val="0"/>
          <w:marRight w:val="0"/>
          <w:marTop w:val="0"/>
          <w:marBottom w:val="0"/>
          <w:divBdr>
            <w:top w:val="none" w:sz="0" w:space="0" w:color="auto"/>
            <w:left w:val="none" w:sz="0" w:space="0" w:color="auto"/>
            <w:bottom w:val="none" w:sz="0" w:space="0" w:color="auto"/>
            <w:right w:val="none" w:sz="0" w:space="0" w:color="auto"/>
          </w:divBdr>
        </w:div>
      </w:divsChild>
    </w:div>
    <w:div w:id="482087302">
      <w:bodyDiv w:val="1"/>
      <w:marLeft w:val="0"/>
      <w:marRight w:val="0"/>
      <w:marTop w:val="0"/>
      <w:marBottom w:val="0"/>
      <w:divBdr>
        <w:top w:val="none" w:sz="0" w:space="0" w:color="auto"/>
        <w:left w:val="none" w:sz="0" w:space="0" w:color="auto"/>
        <w:bottom w:val="none" w:sz="0" w:space="0" w:color="auto"/>
        <w:right w:val="none" w:sz="0" w:space="0" w:color="auto"/>
      </w:divBdr>
    </w:div>
    <w:div w:id="810443162">
      <w:bodyDiv w:val="1"/>
      <w:marLeft w:val="0"/>
      <w:marRight w:val="0"/>
      <w:marTop w:val="0"/>
      <w:marBottom w:val="0"/>
      <w:divBdr>
        <w:top w:val="none" w:sz="0" w:space="0" w:color="auto"/>
        <w:left w:val="none" w:sz="0" w:space="0" w:color="auto"/>
        <w:bottom w:val="none" w:sz="0" w:space="0" w:color="auto"/>
        <w:right w:val="none" w:sz="0" w:space="0" w:color="auto"/>
      </w:divBdr>
      <w:divsChild>
        <w:div w:id="1801415691">
          <w:marLeft w:val="0"/>
          <w:marRight w:val="0"/>
          <w:marTop w:val="0"/>
          <w:marBottom w:val="0"/>
          <w:divBdr>
            <w:top w:val="none" w:sz="0" w:space="0" w:color="auto"/>
            <w:left w:val="none" w:sz="0" w:space="0" w:color="auto"/>
            <w:bottom w:val="none" w:sz="0" w:space="0" w:color="auto"/>
            <w:right w:val="none" w:sz="0" w:space="0" w:color="auto"/>
          </w:divBdr>
        </w:div>
        <w:div w:id="334068327">
          <w:marLeft w:val="0"/>
          <w:marRight w:val="0"/>
          <w:marTop w:val="0"/>
          <w:marBottom w:val="0"/>
          <w:divBdr>
            <w:top w:val="none" w:sz="0" w:space="0" w:color="auto"/>
            <w:left w:val="none" w:sz="0" w:space="0" w:color="auto"/>
            <w:bottom w:val="none" w:sz="0" w:space="0" w:color="auto"/>
            <w:right w:val="none" w:sz="0" w:space="0" w:color="auto"/>
          </w:divBdr>
        </w:div>
        <w:div w:id="1713504667">
          <w:marLeft w:val="0"/>
          <w:marRight w:val="0"/>
          <w:marTop w:val="0"/>
          <w:marBottom w:val="0"/>
          <w:divBdr>
            <w:top w:val="none" w:sz="0" w:space="0" w:color="auto"/>
            <w:left w:val="none" w:sz="0" w:space="0" w:color="auto"/>
            <w:bottom w:val="none" w:sz="0" w:space="0" w:color="auto"/>
            <w:right w:val="none" w:sz="0" w:space="0" w:color="auto"/>
          </w:divBdr>
        </w:div>
      </w:divsChild>
    </w:div>
    <w:div w:id="1124883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github.com/TomSchimansky/CustomTkin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SgYW4JhrfsD6GxiRe51tjRjfKg==">AMUW2mVZEckfexL0mticgJLctXfg54mv8jeyVng9c16I7dAdJevOXeklqKQ4L6RdYO9sBPRDgxSbWbZLpLo6COqgQWsCubO+t3cijIqmuWEcSC/+aNggaMI=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15</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Ishmit Singh</cp:lastModifiedBy>
  <cp:revision>4</cp:revision>
  <dcterms:created xsi:type="dcterms:W3CDTF">2023-07-19T08:06:00Z</dcterms:created>
  <dcterms:modified xsi:type="dcterms:W3CDTF">2023-07-19T09:23:00Z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